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AE" w:rsidRDefault="004526AE">
      <w:pPr>
        <w:spacing w:line="0" w:lineRule="atLeast"/>
        <w:rPr>
          <w:rFonts w:ascii="Times New Roman" w:eastAsia="Times New Roman" w:hAnsi="Times New Roman"/>
          <w:b/>
          <w:sz w:val="22"/>
        </w:rPr>
      </w:pPr>
      <w:bookmarkStart w:id="0" w:name="page1"/>
      <w:bookmarkEnd w:id="0"/>
      <w:r>
        <w:rPr>
          <w:rFonts w:ascii="Times New Roman" w:eastAsia="Times New Roman" w:hAnsi="Times New Roman"/>
          <w:b/>
          <w:sz w:val="22"/>
        </w:rPr>
        <w:t>Carlos Hernandez</w:t>
      </w:r>
      <w:bookmarkStart w:id="1" w:name="_GoBack"/>
      <w:bookmarkEnd w:id="1"/>
    </w:p>
    <w:p w:rsidR="004526AE" w:rsidRDefault="004526AE">
      <w:pPr>
        <w:spacing w:line="0" w:lineRule="atLeast"/>
        <w:rPr>
          <w:rFonts w:ascii="Times New Roman" w:eastAsia="Times New Roman" w:hAnsi="Times New Roman"/>
          <w:b/>
          <w:sz w:val="22"/>
        </w:rPr>
      </w:pPr>
    </w:p>
    <w:p w:rsidR="004526AE" w:rsidRDefault="004526AE">
      <w:pPr>
        <w:spacing w:line="0" w:lineRule="atLeast"/>
        <w:rPr>
          <w:rFonts w:ascii="Times New Roman" w:eastAsia="Times New Roman" w:hAnsi="Times New Roman"/>
          <w:b/>
          <w:sz w:val="22"/>
        </w:rPr>
      </w:pPr>
    </w:p>
    <w:p w:rsidR="001833ED" w:rsidRDefault="00AB3177">
      <w:pPr>
        <w:spacing w:line="0" w:lineRule="atLeast"/>
        <w:rPr>
          <w:rFonts w:ascii="Times New Roman" w:eastAsia="Times New Roman" w:hAnsi="Times New Roman"/>
          <w:b/>
          <w:sz w:val="22"/>
        </w:rPr>
      </w:pPr>
      <w:r>
        <w:rPr>
          <w:rFonts w:ascii="Times New Roman" w:eastAsia="Times New Roman" w:hAnsi="Times New Roman"/>
          <w:b/>
          <w:sz w:val="22"/>
        </w:rPr>
        <w:t>CSCI 4250/</w:t>
      </w:r>
      <w:proofErr w:type="gramStart"/>
      <w:r>
        <w:rPr>
          <w:rFonts w:ascii="Times New Roman" w:eastAsia="Times New Roman" w:hAnsi="Times New Roman"/>
          <w:b/>
          <w:sz w:val="22"/>
        </w:rPr>
        <w:t>5250  Homework</w:t>
      </w:r>
      <w:proofErr w:type="gramEnd"/>
      <w:r>
        <w:rPr>
          <w:rFonts w:ascii="Times New Roman" w:eastAsia="Times New Roman" w:hAnsi="Times New Roman"/>
          <w:b/>
          <w:sz w:val="22"/>
        </w:rPr>
        <w:t xml:space="preserve"> 5 (Due beginning of class, Tuesday Oct 31</w:t>
      </w:r>
      <w:r>
        <w:rPr>
          <w:rFonts w:ascii="Times New Roman" w:eastAsia="Times New Roman" w:hAnsi="Times New Roman"/>
          <w:b/>
          <w:sz w:val="27"/>
          <w:vertAlign w:val="superscript"/>
        </w:rPr>
        <w:t>st</w:t>
      </w:r>
      <w:r>
        <w:rPr>
          <w:rFonts w:ascii="Times New Roman" w:eastAsia="Times New Roman" w:hAnsi="Times New Roman"/>
          <w:b/>
          <w:sz w:val="22"/>
        </w:rPr>
        <w:t>)</w:t>
      </w:r>
    </w:p>
    <w:p w:rsidR="001833ED" w:rsidRDefault="00AB3177">
      <w:pPr>
        <w:spacing w:line="239" w:lineRule="auto"/>
        <w:rPr>
          <w:rFonts w:ascii="Times New Roman" w:eastAsia="Times New Roman" w:hAnsi="Times New Roman"/>
          <w:b/>
          <w:i/>
          <w:color w:val="0000FF"/>
          <w:sz w:val="22"/>
        </w:rPr>
      </w:pPr>
      <w:r>
        <w:rPr>
          <w:rFonts w:ascii="Times New Roman" w:eastAsia="Times New Roman" w:hAnsi="Times New Roman"/>
          <w:b/>
          <w:i/>
          <w:color w:val="0000FF"/>
          <w:sz w:val="22"/>
        </w:rPr>
        <w:t>You are required to type your answers. Submit to the D2L Dropbox labeled “homework 5”</w:t>
      </w:r>
    </w:p>
    <w:p w:rsidR="001833ED" w:rsidRDefault="001833ED">
      <w:pPr>
        <w:spacing w:line="224" w:lineRule="exact"/>
        <w:rPr>
          <w:rFonts w:ascii="Times New Roman" w:eastAsia="Times New Roman" w:hAnsi="Times New Roman"/>
          <w:sz w:val="24"/>
        </w:rPr>
      </w:pPr>
    </w:p>
    <w:p w:rsidR="001833ED" w:rsidRDefault="00AB3177">
      <w:pPr>
        <w:numPr>
          <w:ilvl w:val="0"/>
          <w:numId w:val="1"/>
        </w:numPr>
        <w:tabs>
          <w:tab w:val="left" w:pos="360"/>
        </w:tabs>
        <w:spacing w:line="246" w:lineRule="auto"/>
        <w:ind w:left="360" w:hanging="360"/>
        <w:rPr>
          <w:rFonts w:ascii="Times New Roman" w:eastAsia="Times New Roman" w:hAnsi="Times New Roman"/>
          <w:sz w:val="22"/>
        </w:rPr>
      </w:pPr>
      <w:r>
        <w:rPr>
          <w:rFonts w:ascii="Times New Roman" w:eastAsia="Times New Roman" w:hAnsi="Times New Roman"/>
          <w:sz w:val="22"/>
        </w:rPr>
        <w:t>Given the 3D cube example in programs: ortho.js and ortho.html (available on the course web page), if the view position and the orthographic viewing volume is changed into each of the following situations, how will the final 2D image change from its original image? Justify your answer.</w:t>
      </w:r>
    </w:p>
    <w:tbl>
      <w:tblPr>
        <w:tblW w:w="0" w:type="auto"/>
        <w:tblInd w:w="720" w:type="dxa"/>
        <w:tblLayout w:type="fixed"/>
        <w:tblCellMar>
          <w:left w:w="0" w:type="dxa"/>
          <w:right w:w="0" w:type="dxa"/>
        </w:tblCellMar>
        <w:tblLook w:val="0000" w:firstRow="0" w:lastRow="0" w:firstColumn="0" w:lastColumn="0" w:noHBand="0" w:noVBand="0"/>
      </w:tblPr>
      <w:tblGrid>
        <w:gridCol w:w="260"/>
        <w:gridCol w:w="3780"/>
        <w:gridCol w:w="2500"/>
      </w:tblGrid>
      <w:tr w:rsidR="001833ED">
        <w:trPr>
          <w:trHeight w:val="230"/>
        </w:trPr>
        <w:tc>
          <w:tcPr>
            <w:tcW w:w="260" w:type="dxa"/>
            <w:shd w:val="clear" w:color="auto" w:fill="auto"/>
            <w:vAlign w:val="bottom"/>
          </w:tcPr>
          <w:p w:rsidR="001833ED" w:rsidRDefault="00AB3177">
            <w:pPr>
              <w:spacing w:line="230" w:lineRule="exact"/>
              <w:rPr>
                <w:rFonts w:ascii="Times New Roman" w:eastAsia="Times New Roman" w:hAnsi="Times New Roman"/>
                <w:sz w:val="22"/>
              </w:rPr>
            </w:pPr>
            <w:r>
              <w:rPr>
                <w:rFonts w:ascii="Times New Roman" w:eastAsia="Times New Roman" w:hAnsi="Times New Roman"/>
                <w:sz w:val="22"/>
              </w:rPr>
              <w:t>a.</w:t>
            </w:r>
          </w:p>
        </w:tc>
        <w:tc>
          <w:tcPr>
            <w:tcW w:w="3780" w:type="dxa"/>
            <w:shd w:val="clear" w:color="auto" w:fill="auto"/>
            <w:vAlign w:val="bottom"/>
          </w:tcPr>
          <w:p w:rsidR="001833ED" w:rsidRDefault="00AB3177">
            <w:pPr>
              <w:spacing w:line="230" w:lineRule="exact"/>
              <w:ind w:left="100"/>
              <w:rPr>
                <w:rFonts w:ascii="Times New Roman" w:eastAsia="Times New Roman" w:hAnsi="Times New Roman"/>
                <w:sz w:val="22"/>
              </w:rPr>
            </w:pPr>
            <w:proofErr w:type="spellStart"/>
            <w:r>
              <w:rPr>
                <w:rFonts w:ascii="Times New Roman" w:eastAsia="Times New Roman" w:hAnsi="Times New Roman"/>
                <w:sz w:val="22"/>
              </w:rPr>
              <w:t>mvMatrix</w:t>
            </w:r>
            <w:proofErr w:type="spellEnd"/>
            <w:r>
              <w:rPr>
                <w:rFonts w:ascii="Times New Roman" w:eastAsia="Times New Roman" w:hAnsi="Times New Roman"/>
                <w:sz w:val="22"/>
              </w:rPr>
              <w:t>=</w:t>
            </w:r>
            <w:proofErr w:type="spellStart"/>
            <w:proofErr w:type="gramStart"/>
            <w:r>
              <w:rPr>
                <w:rFonts w:ascii="Times New Roman" w:eastAsia="Times New Roman" w:hAnsi="Times New Roman"/>
                <w:sz w:val="22"/>
              </w:rPr>
              <w:t>lookAt</w:t>
            </w:r>
            <w:proofErr w:type="spellEnd"/>
            <w:r>
              <w:rPr>
                <w:rFonts w:ascii="Times New Roman" w:eastAsia="Times New Roman" w:hAnsi="Times New Roman"/>
                <w:sz w:val="22"/>
              </w:rPr>
              <w:t>(</w:t>
            </w:r>
            <w:proofErr w:type="gramEnd"/>
            <w:r>
              <w:rPr>
                <w:rFonts w:ascii="Times New Roman" w:eastAsia="Times New Roman" w:hAnsi="Times New Roman"/>
                <w:sz w:val="22"/>
              </w:rPr>
              <w:t>vec3(-4, 0, 0), at, up);</w:t>
            </w:r>
          </w:p>
        </w:tc>
        <w:tc>
          <w:tcPr>
            <w:tcW w:w="2500" w:type="dxa"/>
            <w:shd w:val="clear" w:color="auto" w:fill="auto"/>
            <w:vAlign w:val="bottom"/>
          </w:tcPr>
          <w:p w:rsidR="00C574BD" w:rsidRDefault="00AB3177">
            <w:pPr>
              <w:spacing w:line="230" w:lineRule="exact"/>
              <w:ind w:left="140"/>
              <w:rPr>
                <w:rFonts w:ascii="Times New Roman" w:eastAsia="Times New Roman" w:hAnsi="Times New Roman"/>
                <w:w w:val="99"/>
                <w:sz w:val="22"/>
              </w:rPr>
            </w:pPr>
            <w:r>
              <w:rPr>
                <w:rFonts w:ascii="Times New Roman" w:eastAsia="Times New Roman" w:hAnsi="Times New Roman"/>
                <w:w w:val="99"/>
                <w:sz w:val="22"/>
              </w:rPr>
              <w:t xml:space="preserve">// </w:t>
            </w:r>
            <w:proofErr w:type="spellStart"/>
            <w:r>
              <w:rPr>
                <w:rFonts w:ascii="Times New Roman" w:eastAsia="Times New Roman" w:hAnsi="Times New Roman"/>
                <w:w w:val="99"/>
                <w:sz w:val="22"/>
              </w:rPr>
              <w:t>pMatrix</w:t>
            </w:r>
            <w:proofErr w:type="spellEnd"/>
            <w:r>
              <w:rPr>
                <w:rFonts w:ascii="Times New Roman" w:eastAsia="Times New Roman" w:hAnsi="Times New Roman"/>
                <w:w w:val="99"/>
                <w:sz w:val="22"/>
              </w:rPr>
              <w:t xml:space="preserve"> does not change</w:t>
            </w:r>
          </w:p>
        </w:tc>
      </w:tr>
      <w:tr w:rsidR="00847093">
        <w:trPr>
          <w:trHeight w:val="230"/>
        </w:trPr>
        <w:tc>
          <w:tcPr>
            <w:tcW w:w="260" w:type="dxa"/>
            <w:shd w:val="clear" w:color="auto" w:fill="auto"/>
            <w:vAlign w:val="bottom"/>
          </w:tcPr>
          <w:p w:rsidR="00847093" w:rsidRDefault="00847093">
            <w:pPr>
              <w:spacing w:line="230" w:lineRule="exact"/>
              <w:rPr>
                <w:rFonts w:ascii="Times New Roman" w:eastAsia="Times New Roman" w:hAnsi="Times New Roman"/>
                <w:sz w:val="22"/>
              </w:rPr>
            </w:pPr>
          </w:p>
          <w:p w:rsidR="00847093" w:rsidRDefault="00847093">
            <w:pPr>
              <w:spacing w:line="230" w:lineRule="exact"/>
              <w:rPr>
                <w:rFonts w:ascii="Times New Roman" w:eastAsia="Times New Roman" w:hAnsi="Times New Roman"/>
                <w:sz w:val="22"/>
              </w:rPr>
            </w:pPr>
          </w:p>
        </w:tc>
        <w:tc>
          <w:tcPr>
            <w:tcW w:w="3780" w:type="dxa"/>
            <w:shd w:val="clear" w:color="auto" w:fill="auto"/>
            <w:vAlign w:val="bottom"/>
          </w:tcPr>
          <w:p w:rsidR="00847093" w:rsidRPr="00847093" w:rsidRDefault="00847093">
            <w:pPr>
              <w:spacing w:line="230" w:lineRule="exact"/>
              <w:ind w:left="100"/>
              <w:rPr>
                <w:rFonts w:ascii="Times New Roman" w:eastAsia="Times New Roman" w:hAnsi="Times New Roman"/>
                <w:b/>
                <w:sz w:val="22"/>
              </w:rPr>
            </w:pPr>
          </w:p>
          <w:p w:rsidR="00847093" w:rsidRPr="00847093" w:rsidRDefault="00847093">
            <w:pPr>
              <w:spacing w:line="230" w:lineRule="exact"/>
              <w:ind w:left="100"/>
              <w:rPr>
                <w:rFonts w:ascii="Times New Roman" w:eastAsia="Times New Roman" w:hAnsi="Times New Roman"/>
                <w:b/>
                <w:sz w:val="22"/>
              </w:rPr>
            </w:pPr>
            <w:r w:rsidRPr="00847093">
              <w:rPr>
                <w:rFonts w:ascii="Times New Roman" w:eastAsia="Times New Roman" w:hAnsi="Times New Roman"/>
                <w:b/>
                <w:sz w:val="22"/>
              </w:rPr>
              <w:t>It is now only looking at the yellow side because the eye has moved to the left only (-4 on the x-axis).</w:t>
            </w:r>
          </w:p>
        </w:tc>
        <w:tc>
          <w:tcPr>
            <w:tcW w:w="2500" w:type="dxa"/>
            <w:shd w:val="clear" w:color="auto" w:fill="auto"/>
            <w:vAlign w:val="bottom"/>
          </w:tcPr>
          <w:p w:rsidR="00847093" w:rsidRDefault="00847093">
            <w:pPr>
              <w:spacing w:line="230" w:lineRule="exact"/>
              <w:ind w:left="140"/>
              <w:rPr>
                <w:rFonts w:ascii="Times New Roman" w:eastAsia="Times New Roman" w:hAnsi="Times New Roman"/>
                <w:w w:val="99"/>
                <w:sz w:val="22"/>
              </w:rPr>
            </w:pPr>
          </w:p>
        </w:tc>
      </w:tr>
      <w:tr w:rsidR="001833ED">
        <w:trPr>
          <w:trHeight w:val="281"/>
        </w:trPr>
        <w:tc>
          <w:tcPr>
            <w:tcW w:w="260" w:type="dxa"/>
            <w:shd w:val="clear" w:color="auto" w:fill="auto"/>
            <w:vAlign w:val="bottom"/>
          </w:tcPr>
          <w:p w:rsidR="00C574BD" w:rsidRDefault="00C574BD">
            <w:pPr>
              <w:spacing w:line="0" w:lineRule="atLeast"/>
              <w:rPr>
                <w:rFonts w:ascii="Times New Roman" w:eastAsia="Times New Roman" w:hAnsi="Times New Roman"/>
                <w:sz w:val="22"/>
              </w:rPr>
            </w:pPr>
          </w:p>
          <w:p w:rsidR="001833ED" w:rsidRDefault="00AB3177">
            <w:pPr>
              <w:spacing w:line="0" w:lineRule="atLeast"/>
              <w:rPr>
                <w:rFonts w:ascii="Times New Roman" w:eastAsia="Times New Roman" w:hAnsi="Times New Roman"/>
                <w:sz w:val="22"/>
              </w:rPr>
            </w:pPr>
            <w:r>
              <w:rPr>
                <w:rFonts w:ascii="Times New Roman" w:eastAsia="Times New Roman" w:hAnsi="Times New Roman"/>
                <w:sz w:val="22"/>
              </w:rPr>
              <w:t>b.</w:t>
            </w:r>
          </w:p>
        </w:tc>
        <w:tc>
          <w:tcPr>
            <w:tcW w:w="3780" w:type="dxa"/>
            <w:shd w:val="clear" w:color="auto" w:fill="auto"/>
            <w:vAlign w:val="bottom"/>
          </w:tcPr>
          <w:p w:rsidR="001833ED" w:rsidRDefault="00AB3177">
            <w:pPr>
              <w:spacing w:line="0" w:lineRule="atLeast"/>
              <w:ind w:left="100"/>
              <w:rPr>
                <w:rFonts w:ascii="Times New Roman" w:eastAsia="Times New Roman" w:hAnsi="Times New Roman"/>
                <w:sz w:val="22"/>
              </w:rPr>
            </w:pPr>
            <w:proofErr w:type="spellStart"/>
            <w:r>
              <w:rPr>
                <w:rFonts w:ascii="Times New Roman" w:eastAsia="Times New Roman" w:hAnsi="Times New Roman"/>
                <w:sz w:val="22"/>
              </w:rPr>
              <w:t>mvMatrix</w:t>
            </w:r>
            <w:proofErr w:type="spellEnd"/>
            <w:r>
              <w:rPr>
                <w:rFonts w:ascii="Times New Roman" w:eastAsia="Times New Roman" w:hAnsi="Times New Roman"/>
                <w:sz w:val="22"/>
              </w:rPr>
              <w:t>=</w:t>
            </w:r>
            <w:proofErr w:type="spellStart"/>
            <w:proofErr w:type="gramStart"/>
            <w:r>
              <w:rPr>
                <w:rFonts w:ascii="Times New Roman" w:eastAsia="Times New Roman" w:hAnsi="Times New Roman"/>
                <w:sz w:val="22"/>
              </w:rPr>
              <w:t>lookAt</w:t>
            </w:r>
            <w:proofErr w:type="spellEnd"/>
            <w:r>
              <w:rPr>
                <w:rFonts w:ascii="Times New Roman" w:eastAsia="Times New Roman" w:hAnsi="Times New Roman"/>
                <w:sz w:val="22"/>
              </w:rPr>
              <w:t>(</w:t>
            </w:r>
            <w:proofErr w:type="gramEnd"/>
            <w:r>
              <w:rPr>
                <w:rFonts w:ascii="Times New Roman" w:eastAsia="Times New Roman" w:hAnsi="Times New Roman"/>
                <w:sz w:val="22"/>
              </w:rPr>
              <w:t>vec3(3, 3, 3), at, up);</w:t>
            </w:r>
          </w:p>
        </w:tc>
        <w:tc>
          <w:tcPr>
            <w:tcW w:w="2500" w:type="dxa"/>
            <w:shd w:val="clear" w:color="auto" w:fill="auto"/>
            <w:vAlign w:val="bottom"/>
          </w:tcPr>
          <w:p w:rsidR="00C574BD" w:rsidRDefault="00AB3177">
            <w:pPr>
              <w:spacing w:line="0" w:lineRule="atLeast"/>
              <w:ind w:left="80"/>
              <w:rPr>
                <w:rFonts w:ascii="Times New Roman" w:eastAsia="Times New Roman" w:hAnsi="Times New Roman"/>
                <w:sz w:val="22"/>
              </w:rPr>
            </w:pPr>
            <w:r>
              <w:rPr>
                <w:rFonts w:ascii="Times New Roman" w:eastAsia="Times New Roman" w:hAnsi="Times New Roman"/>
                <w:sz w:val="22"/>
              </w:rPr>
              <w:t xml:space="preserve">// </w:t>
            </w:r>
            <w:proofErr w:type="spellStart"/>
            <w:r>
              <w:rPr>
                <w:rFonts w:ascii="Times New Roman" w:eastAsia="Times New Roman" w:hAnsi="Times New Roman"/>
                <w:sz w:val="22"/>
              </w:rPr>
              <w:t>pMatrix</w:t>
            </w:r>
            <w:proofErr w:type="spellEnd"/>
            <w:r>
              <w:rPr>
                <w:rFonts w:ascii="Times New Roman" w:eastAsia="Times New Roman" w:hAnsi="Times New Roman"/>
                <w:sz w:val="22"/>
              </w:rPr>
              <w:t xml:space="preserve"> does not change</w:t>
            </w:r>
          </w:p>
        </w:tc>
      </w:tr>
      <w:tr w:rsidR="00C574BD">
        <w:trPr>
          <w:trHeight w:val="281"/>
        </w:trPr>
        <w:tc>
          <w:tcPr>
            <w:tcW w:w="260" w:type="dxa"/>
            <w:shd w:val="clear" w:color="auto" w:fill="auto"/>
            <w:vAlign w:val="bottom"/>
          </w:tcPr>
          <w:p w:rsidR="00C574BD" w:rsidRDefault="00C574BD">
            <w:pPr>
              <w:spacing w:line="0" w:lineRule="atLeast"/>
              <w:rPr>
                <w:rFonts w:ascii="Times New Roman" w:eastAsia="Times New Roman" w:hAnsi="Times New Roman"/>
                <w:sz w:val="22"/>
              </w:rPr>
            </w:pPr>
          </w:p>
          <w:p w:rsidR="00C574BD" w:rsidRDefault="00C574BD">
            <w:pPr>
              <w:spacing w:line="0" w:lineRule="atLeast"/>
              <w:rPr>
                <w:rFonts w:ascii="Times New Roman" w:eastAsia="Times New Roman" w:hAnsi="Times New Roman"/>
                <w:sz w:val="22"/>
              </w:rPr>
            </w:pPr>
          </w:p>
          <w:p w:rsidR="00C574BD" w:rsidRDefault="00C574BD">
            <w:pPr>
              <w:spacing w:line="0" w:lineRule="atLeast"/>
              <w:rPr>
                <w:rFonts w:ascii="Times New Roman" w:eastAsia="Times New Roman" w:hAnsi="Times New Roman"/>
                <w:sz w:val="22"/>
              </w:rPr>
            </w:pPr>
          </w:p>
        </w:tc>
        <w:tc>
          <w:tcPr>
            <w:tcW w:w="3780" w:type="dxa"/>
            <w:shd w:val="clear" w:color="auto" w:fill="auto"/>
            <w:vAlign w:val="bottom"/>
          </w:tcPr>
          <w:p w:rsidR="00C574BD" w:rsidRDefault="00C574BD">
            <w:pPr>
              <w:spacing w:line="0" w:lineRule="atLeast"/>
              <w:ind w:left="100"/>
              <w:rPr>
                <w:rFonts w:ascii="Times New Roman" w:eastAsia="Times New Roman" w:hAnsi="Times New Roman"/>
                <w:sz w:val="22"/>
              </w:rPr>
            </w:pPr>
          </w:p>
          <w:p w:rsidR="00C574BD" w:rsidRPr="00847093" w:rsidRDefault="00847093">
            <w:pPr>
              <w:spacing w:line="0" w:lineRule="atLeast"/>
              <w:ind w:left="100"/>
              <w:rPr>
                <w:rFonts w:ascii="Times New Roman" w:eastAsia="Times New Roman" w:hAnsi="Times New Roman"/>
                <w:b/>
                <w:sz w:val="22"/>
              </w:rPr>
            </w:pPr>
            <w:r>
              <w:rPr>
                <w:rFonts w:ascii="Times New Roman" w:eastAsia="Times New Roman" w:hAnsi="Times New Roman"/>
                <w:b/>
                <w:sz w:val="22"/>
              </w:rPr>
              <w:t>It is now looking at the top, right, and front faces of the cube. Because it was moved to the right 3 (3 on the x-axis), up 3 (3 on the y-axis), and closer 3 (3 on z-axis).</w:t>
            </w:r>
          </w:p>
          <w:p w:rsidR="00C574BD" w:rsidRDefault="00C574BD">
            <w:pPr>
              <w:spacing w:line="0" w:lineRule="atLeast"/>
              <w:ind w:left="100"/>
              <w:rPr>
                <w:rFonts w:ascii="Times New Roman" w:eastAsia="Times New Roman" w:hAnsi="Times New Roman"/>
                <w:sz w:val="22"/>
              </w:rPr>
            </w:pPr>
          </w:p>
        </w:tc>
        <w:tc>
          <w:tcPr>
            <w:tcW w:w="2500" w:type="dxa"/>
            <w:shd w:val="clear" w:color="auto" w:fill="auto"/>
            <w:vAlign w:val="bottom"/>
          </w:tcPr>
          <w:p w:rsidR="00C574BD" w:rsidRDefault="00C574BD">
            <w:pPr>
              <w:spacing w:line="0" w:lineRule="atLeast"/>
              <w:ind w:left="80"/>
              <w:rPr>
                <w:rFonts w:ascii="Times New Roman" w:eastAsia="Times New Roman" w:hAnsi="Times New Roman"/>
                <w:sz w:val="22"/>
              </w:rPr>
            </w:pPr>
          </w:p>
        </w:tc>
      </w:tr>
    </w:tbl>
    <w:p w:rsidR="001833ED" w:rsidRDefault="00AB3177">
      <w:pPr>
        <w:numPr>
          <w:ilvl w:val="0"/>
          <w:numId w:val="2"/>
        </w:numPr>
        <w:tabs>
          <w:tab w:val="left" w:pos="1080"/>
        </w:tabs>
        <w:spacing w:line="239" w:lineRule="auto"/>
        <w:ind w:left="1080" w:right="4100" w:hanging="360"/>
        <w:jc w:val="both"/>
        <w:rPr>
          <w:rFonts w:ascii="Times New Roman" w:eastAsia="Times New Roman" w:hAnsi="Times New Roman"/>
          <w:sz w:val="22"/>
        </w:rPr>
      </w:pPr>
      <w:proofErr w:type="spellStart"/>
      <w:r>
        <w:rPr>
          <w:rFonts w:ascii="Times New Roman" w:eastAsia="Times New Roman" w:hAnsi="Times New Roman"/>
          <w:sz w:val="22"/>
        </w:rPr>
        <w:t>mvMatrix</w:t>
      </w:r>
      <w:proofErr w:type="spellEnd"/>
      <w:r>
        <w:rPr>
          <w:rFonts w:ascii="Times New Roman" w:eastAsia="Times New Roman" w:hAnsi="Times New Roman"/>
          <w:sz w:val="22"/>
        </w:rPr>
        <w:t>=</w:t>
      </w:r>
      <w:proofErr w:type="spellStart"/>
      <w:proofErr w:type="gramStart"/>
      <w:r>
        <w:rPr>
          <w:rFonts w:ascii="Times New Roman" w:eastAsia="Times New Roman" w:hAnsi="Times New Roman"/>
          <w:sz w:val="22"/>
        </w:rPr>
        <w:t>lookAt</w:t>
      </w:r>
      <w:proofErr w:type="spellEnd"/>
      <w:r>
        <w:rPr>
          <w:rFonts w:ascii="Times New Roman" w:eastAsia="Times New Roman" w:hAnsi="Times New Roman"/>
          <w:sz w:val="22"/>
        </w:rPr>
        <w:t>(</w:t>
      </w:r>
      <w:proofErr w:type="gramEnd"/>
      <w:r>
        <w:rPr>
          <w:rFonts w:ascii="Times New Roman" w:eastAsia="Times New Roman" w:hAnsi="Times New Roman"/>
          <w:sz w:val="22"/>
        </w:rPr>
        <w:t xml:space="preserve">vec3(3, 3, 3, at, up); </w:t>
      </w:r>
      <w:proofErr w:type="spellStart"/>
      <w:r>
        <w:rPr>
          <w:rFonts w:ascii="Times New Roman" w:eastAsia="Times New Roman" w:hAnsi="Times New Roman"/>
          <w:sz w:val="22"/>
        </w:rPr>
        <w:t>pMatrix</w:t>
      </w:r>
      <w:proofErr w:type="spellEnd"/>
      <w:r>
        <w:rPr>
          <w:rFonts w:ascii="Times New Roman" w:eastAsia="Times New Roman" w:hAnsi="Times New Roman"/>
          <w:sz w:val="22"/>
        </w:rPr>
        <w:t>=ortho(-3, 3, -3, 3, -1, 1);</w:t>
      </w:r>
    </w:p>
    <w:p w:rsidR="00C574BD" w:rsidRDefault="00C574BD" w:rsidP="00C574BD">
      <w:pPr>
        <w:tabs>
          <w:tab w:val="left" w:pos="1080"/>
        </w:tabs>
        <w:spacing w:line="239" w:lineRule="auto"/>
        <w:ind w:right="4100"/>
        <w:jc w:val="both"/>
        <w:rPr>
          <w:rFonts w:ascii="Times New Roman" w:eastAsia="Times New Roman" w:hAnsi="Times New Roman"/>
          <w:sz w:val="22"/>
        </w:rPr>
      </w:pPr>
    </w:p>
    <w:p w:rsidR="00847093" w:rsidRDefault="00C574BD" w:rsidP="00C574BD">
      <w:pPr>
        <w:tabs>
          <w:tab w:val="left" w:pos="1080"/>
        </w:tabs>
        <w:spacing w:line="239" w:lineRule="auto"/>
        <w:ind w:right="4100"/>
        <w:jc w:val="both"/>
        <w:rPr>
          <w:rFonts w:ascii="Times New Roman" w:eastAsia="Times New Roman" w:hAnsi="Times New Roman"/>
          <w:b/>
          <w:sz w:val="22"/>
        </w:rPr>
      </w:pPr>
      <w:r>
        <w:rPr>
          <w:rFonts w:ascii="Times New Roman" w:eastAsia="Times New Roman" w:hAnsi="Times New Roman"/>
          <w:sz w:val="22"/>
        </w:rPr>
        <w:tab/>
      </w:r>
      <w:r w:rsidR="005605B1" w:rsidRPr="00847093">
        <w:rPr>
          <w:rFonts w:ascii="Times New Roman" w:eastAsia="Times New Roman" w:hAnsi="Times New Roman"/>
          <w:b/>
          <w:sz w:val="22"/>
        </w:rPr>
        <w:t>Nothing</w:t>
      </w:r>
      <w:r w:rsidR="00847093">
        <w:rPr>
          <w:rFonts w:ascii="Times New Roman" w:eastAsia="Times New Roman" w:hAnsi="Times New Roman"/>
          <w:b/>
          <w:sz w:val="22"/>
        </w:rPr>
        <w:t xml:space="preserve"> is shown because the near </w:t>
      </w:r>
    </w:p>
    <w:p w:rsidR="00C574BD" w:rsidRPr="00847093" w:rsidRDefault="00847093" w:rsidP="00C574BD">
      <w:pPr>
        <w:tabs>
          <w:tab w:val="left" w:pos="1080"/>
        </w:tabs>
        <w:spacing w:line="239" w:lineRule="auto"/>
        <w:ind w:right="4100"/>
        <w:jc w:val="both"/>
        <w:rPr>
          <w:rFonts w:ascii="Times New Roman" w:eastAsia="Times New Roman" w:hAnsi="Times New Roman"/>
          <w:b/>
          <w:sz w:val="22"/>
        </w:rPr>
      </w:pPr>
      <w:r>
        <w:rPr>
          <w:rFonts w:ascii="Times New Roman" w:eastAsia="Times New Roman" w:hAnsi="Times New Roman"/>
          <w:b/>
          <w:sz w:val="22"/>
        </w:rPr>
        <w:tab/>
        <w:t xml:space="preserve">and </w:t>
      </w:r>
      <w:r w:rsidR="005605B1" w:rsidRPr="00847093">
        <w:rPr>
          <w:rFonts w:ascii="Times New Roman" w:eastAsia="Times New Roman" w:hAnsi="Times New Roman"/>
          <w:b/>
          <w:sz w:val="22"/>
        </w:rPr>
        <w:t>are out of the view volume.</w:t>
      </w:r>
    </w:p>
    <w:p w:rsidR="00C574BD" w:rsidRDefault="00C574BD" w:rsidP="00C574BD">
      <w:pPr>
        <w:tabs>
          <w:tab w:val="left" w:pos="1080"/>
        </w:tabs>
        <w:spacing w:line="239" w:lineRule="auto"/>
        <w:ind w:right="4100"/>
        <w:jc w:val="both"/>
        <w:rPr>
          <w:rFonts w:ascii="Times New Roman" w:eastAsia="Times New Roman" w:hAnsi="Times New Roman"/>
          <w:sz w:val="22"/>
        </w:rPr>
      </w:pPr>
    </w:p>
    <w:p w:rsidR="001833ED" w:rsidRPr="00AD654D" w:rsidRDefault="00AB3177" w:rsidP="00AD654D">
      <w:pPr>
        <w:pStyle w:val="ListParagraph"/>
        <w:numPr>
          <w:ilvl w:val="1"/>
          <w:numId w:val="3"/>
        </w:numPr>
        <w:tabs>
          <w:tab w:val="left" w:pos="1060"/>
        </w:tabs>
        <w:spacing w:line="0" w:lineRule="atLeast"/>
        <w:rPr>
          <w:rFonts w:ascii="Times New Roman" w:eastAsia="Times New Roman" w:hAnsi="Times New Roman"/>
          <w:sz w:val="22"/>
        </w:rPr>
      </w:pPr>
      <w:proofErr w:type="spellStart"/>
      <w:r w:rsidRPr="00AD654D">
        <w:rPr>
          <w:rFonts w:ascii="Times New Roman" w:eastAsia="Times New Roman" w:hAnsi="Times New Roman"/>
          <w:sz w:val="22"/>
        </w:rPr>
        <w:t>pMatrix</w:t>
      </w:r>
      <w:proofErr w:type="spellEnd"/>
      <w:r w:rsidRPr="00AD654D">
        <w:rPr>
          <w:rFonts w:ascii="Times New Roman" w:eastAsia="Times New Roman" w:hAnsi="Times New Roman"/>
          <w:sz w:val="22"/>
        </w:rPr>
        <w:t xml:space="preserve">= </w:t>
      </w:r>
      <w:proofErr w:type="gramStart"/>
      <w:r w:rsidRPr="00AD654D">
        <w:rPr>
          <w:rFonts w:ascii="Times New Roman" w:eastAsia="Times New Roman" w:hAnsi="Times New Roman"/>
          <w:sz w:val="22"/>
        </w:rPr>
        <w:t>ortho(</w:t>
      </w:r>
      <w:proofErr w:type="gramEnd"/>
      <w:r w:rsidRPr="00AD654D">
        <w:rPr>
          <w:rFonts w:ascii="Times New Roman" w:eastAsia="Times New Roman" w:hAnsi="Times New Roman"/>
          <w:sz w:val="22"/>
        </w:rPr>
        <w:t xml:space="preserve">-6, 6, -3, 3, 2, 10);  // </w:t>
      </w:r>
      <w:proofErr w:type="spellStart"/>
      <w:r w:rsidRPr="00AD654D">
        <w:rPr>
          <w:rFonts w:ascii="Times New Roman" w:eastAsia="Times New Roman" w:hAnsi="Times New Roman"/>
          <w:sz w:val="22"/>
        </w:rPr>
        <w:t>mvMatrix</w:t>
      </w:r>
      <w:proofErr w:type="spellEnd"/>
      <w:r w:rsidRPr="00AD654D">
        <w:rPr>
          <w:rFonts w:ascii="Times New Roman" w:eastAsia="Times New Roman" w:hAnsi="Times New Roman"/>
          <w:sz w:val="22"/>
        </w:rPr>
        <w:t xml:space="preserve"> does not change</w:t>
      </w:r>
    </w:p>
    <w:p w:rsidR="00AD654D" w:rsidRDefault="00AD654D" w:rsidP="00AD654D">
      <w:pPr>
        <w:pStyle w:val="ListParagraph"/>
        <w:tabs>
          <w:tab w:val="left" w:pos="1060"/>
        </w:tabs>
        <w:spacing w:line="0" w:lineRule="atLeast"/>
        <w:rPr>
          <w:rFonts w:ascii="Times New Roman" w:eastAsia="Times New Roman" w:hAnsi="Times New Roman"/>
          <w:sz w:val="22"/>
        </w:rPr>
      </w:pPr>
    </w:p>
    <w:p w:rsidR="00AD654D" w:rsidRPr="00847093" w:rsidRDefault="00AD654D" w:rsidP="00AD654D">
      <w:pPr>
        <w:pStyle w:val="ListParagraph"/>
        <w:tabs>
          <w:tab w:val="left" w:pos="1060"/>
        </w:tabs>
        <w:spacing w:line="0" w:lineRule="atLeast"/>
        <w:rPr>
          <w:rFonts w:ascii="Times New Roman" w:eastAsia="Times New Roman" w:hAnsi="Times New Roman"/>
          <w:b/>
          <w:sz w:val="22"/>
        </w:rPr>
      </w:pPr>
      <w:r>
        <w:rPr>
          <w:rFonts w:ascii="Times New Roman" w:eastAsia="Times New Roman" w:hAnsi="Times New Roman"/>
          <w:sz w:val="22"/>
        </w:rPr>
        <w:tab/>
      </w:r>
      <w:r w:rsidR="00C574BD" w:rsidRPr="00847093">
        <w:rPr>
          <w:rFonts w:ascii="Times New Roman" w:eastAsia="Times New Roman" w:hAnsi="Times New Roman"/>
          <w:b/>
          <w:sz w:val="22"/>
        </w:rPr>
        <w:t>It will shrink because the view volume was increased.</w:t>
      </w:r>
    </w:p>
    <w:p w:rsidR="00AD654D" w:rsidRPr="00AD654D" w:rsidRDefault="00AD654D" w:rsidP="00AD654D">
      <w:pPr>
        <w:pStyle w:val="ListParagraph"/>
        <w:tabs>
          <w:tab w:val="left" w:pos="1060"/>
        </w:tabs>
        <w:spacing w:line="0" w:lineRule="atLeast"/>
        <w:rPr>
          <w:rFonts w:ascii="Times New Roman" w:eastAsia="Times New Roman" w:hAnsi="Times New Roman"/>
          <w:sz w:val="22"/>
        </w:rPr>
      </w:pPr>
    </w:p>
    <w:p w:rsidR="001833ED" w:rsidRDefault="00AB3177">
      <w:pPr>
        <w:numPr>
          <w:ilvl w:val="1"/>
          <w:numId w:val="3"/>
        </w:numPr>
        <w:tabs>
          <w:tab w:val="left" w:pos="1080"/>
        </w:tabs>
        <w:spacing w:line="238" w:lineRule="auto"/>
        <w:ind w:left="1080" w:hanging="360"/>
        <w:jc w:val="both"/>
        <w:rPr>
          <w:rFonts w:ascii="Times New Roman" w:eastAsia="Times New Roman" w:hAnsi="Times New Roman"/>
          <w:sz w:val="22"/>
        </w:rPr>
      </w:pPr>
      <w:proofErr w:type="spellStart"/>
      <w:r>
        <w:rPr>
          <w:rFonts w:ascii="Times New Roman" w:eastAsia="Times New Roman" w:hAnsi="Times New Roman"/>
          <w:sz w:val="22"/>
        </w:rPr>
        <w:t>pMatrix</w:t>
      </w:r>
      <w:proofErr w:type="spellEnd"/>
      <w:r>
        <w:rPr>
          <w:rFonts w:ascii="Times New Roman" w:eastAsia="Times New Roman" w:hAnsi="Times New Roman"/>
          <w:sz w:val="22"/>
        </w:rPr>
        <w:t>=</w:t>
      </w:r>
      <w:proofErr w:type="gramStart"/>
      <w:r>
        <w:rPr>
          <w:rFonts w:ascii="Times New Roman" w:eastAsia="Times New Roman" w:hAnsi="Times New Roman"/>
          <w:sz w:val="22"/>
        </w:rPr>
        <w:t>ortho(</w:t>
      </w:r>
      <w:proofErr w:type="gramEnd"/>
      <w:r>
        <w:rPr>
          <w:rFonts w:ascii="Times New Roman" w:eastAsia="Times New Roman" w:hAnsi="Times New Roman"/>
          <w:sz w:val="22"/>
        </w:rPr>
        <w:t xml:space="preserve">0, 4, 0, 3, 2, 10);  // </w:t>
      </w:r>
      <w:proofErr w:type="spellStart"/>
      <w:r>
        <w:rPr>
          <w:rFonts w:ascii="Times New Roman" w:eastAsia="Times New Roman" w:hAnsi="Times New Roman"/>
          <w:sz w:val="22"/>
        </w:rPr>
        <w:t>mvMatrix</w:t>
      </w:r>
      <w:proofErr w:type="spellEnd"/>
      <w:r>
        <w:rPr>
          <w:rFonts w:ascii="Times New Roman" w:eastAsia="Times New Roman" w:hAnsi="Times New Roman"/>
          <w:sz w:val="22"/>
        </w:rPr>
        <w:t xml:space="preserve"> does not change</w:t>
      </w:r>
    </w:p>
    <w:p w:rsidR="00C574BD" w:rsidRPr="005605B1" w:rsidRDefault="00C574BD" w:rsidP="00C574BD">
      <w:pPr>
        <w:tabs>
          <w:tab w:val="left" w:pos="1080"/>
        </w:tabs>
        <w:spacing w:line="238" w:lineRule="auto"/>
        <w:jc w:val="both"/>
        <w:rPr>
          <w:rFonts w:ascii="Times New Roman" w:eastAsia="Times New Roman" w:hAnsi="Times New Roman"/>
          <w:sz w:val="22"/>
        </w:rPr>
      </w:pPr>
    </w:p>
    <w:p w:rsidR="00847093" w:rsidRDefault="00C574BD" w:rsidP="00C574BD">
      <w:pPr>
        <w:tabs>
          <w:tab w:val="left" w:pos="1080"/>
        </w:tabs>
        <w:spacing w:line="238" w:lineRule="auto"/>
        <w:jc w:val="both"/>
        <w:rPr>
          <w:rFonts w:ascii="Times New Roman" w:eastAsia="Times New Roman" w:hAnsi="Times New Roman"/>
          <w:b/>
          <w:sz w:val="22"/>
        </w:rPr>
      </w:pPr>
      <w:r w:rsidRPr="005605B1">
        <w:rPr>
          <w:rFonts w:ascii="Times New Roman" w:eastAsia="Times New Roman" w:hAnsi="Times New Roman"/>
          <w:sz w:val="22"/>
        </w:rPr>
        <w:tab/>
      </w:r>
      <w:r w:rsidRPr="00847093">
        <w:rPr>
          <w:rFonts w:ascii="Times New Roman" w:eastAsia="Times New Roman" w:hAnsi="Times New Roman"/>
          <w:b/>
          <w:sz w:val="22"/>
        </w:rPr>
        <w:t>It will only show a small part of the cube because the left and right were adjusted</w:t>
      </w:r>
      <w:r w:rsidR="00847093">
        <w:rPr>
          <w:rFonts w:ascii="Times New Roman" w:eastAsia="Times New Roman" w:hAnsi="Times New Roman"/>
          <w:b/>
          <w:sz w:val="22"/>
        </w:rPr>
        <w:t xml:space="preserve"> </w:t>
      </w:r>
    </w:p>
    <w:p w:rsidR="00C574BD" w:rsidRPr="00847093" w:rsidRDefault="00847093" w:rsidP="00C574BD">
      <w:pPr>
        <w:tabs>
          <w:tab w:val="left" w:pos="1080"/>
        </w:tabs>
        <w:spacing w:line="238" w:lineRule="auto"/>
        <w:jc w:val="both"/>
        <w:rPr>
          <w:rFonts w:ascii="Times New Roman" w:eastAsia="Times New Roman" w:hAnsi="Times New Roman"/>
          <w:b/>
          <w:sz w:val="22"/>
        </w:rPr>
      </w:pPr>
      <w:r>
        <w:rPr>
          <w:rFonts w:ascii="Times New Roman" w:eastAsia="Times New Roman" w:hAnsi="Times New Roman"/>
          <w:b/>
          <w:sz w:val="22"/>
        </w:rPr>
        <w:tab/>
        <w:t xml:space="preserve">to be </w:t>
      </w:r>
      <w:r w:rsidR="00C574BD" w:rsidRPr="00847093">
        <w:rPr>
          <w:rFonts w:ascii="Times New Roman" w:eastAsia="Times New Roman" w:hAnsi="Times New Roman"/>
          <w:b/>
          <w:sz w:val="22"/>
        </w:rPr>
        <w:t>partly out of the view volume.</w:t>
      </w:r>
    </w:p>
    <w:p w:rsidR="001833ED" w:rsidRDefault="001833ED">
      <w:pPr>
        <w:spacing w:line="200" w:lineRule="exact"/>
        <w:rPr>
          <w:rFonts w:ascii="Times New Roman" w:eastAsia="Times New Roman" w:hAnsi="Times New Roman"/>
          <w:sz w:val="22"/>
        </w:rPr>
      </w:pPr>
    </w:p>
    <w:p w:rsidR="001833ED" w:rsidRDefault="001833ED">
      <w:pPr>
        <w:spacing w:line="281" w:lineRule="exact"/>
        <w:rPr>
          <w:rFonts w:ascii="Times New Roman" w:eastAsia="Times New Roman" w:hAnsi="Times New Roman"/>
          <w:sz w:val="22"/>
        </w:rPr>
      </w:pPr>
    </w:p>
    <w:p w:rsidR="00C574BD" w:rsidRDefault="00C574BD">
      <w:pPr>
        <w:spacing w:line="281" w:lineRule="exact"/>
        <w:rPr>
          <w:rFonts w:ascii="Times New Roman" w:eastAsia="Times New Roman" w:hAnsi="Times New Roman"/>
          <w:sz w:val="22"/>
        </w:rPr>
      </w:pPr>
    </w:p>
    <w:p w:rsidR="001833ED" w:rsidRDefault="00AB3177">
      <w:pPr>
        <w:numPr>
          <w:ilvl w:val="0"/>
          <w:numId w:val="4"/>
        </w:numPr>
        <w:tabs>
          <w:tab w:val="left" w:pos="360"/>
        </w:tabs>
        <w:spacing w:line="0" w:lineRule="atLeast"/>
        <w:ind w:left="360" w:hanging="360"/>
        <w:jc w:val="both"/>
        <w:rPr>
          <w:rFonts w:ascii="Times New Roman" w:eastAsia="Times New Roman" w:hAnsi="Times New Roman"/>
          <w:sz w:val="22"/>
        </w:rPr>
      </w:pPr>
      <w:r>
        <w:rPr>
          <w:rFonts w:ascii="Times New Roman" w:eastAsia="Times New Roman" w:hAnsi="Times New Roman"/>
          <w:sz w:val="22"/>
        </w:rPr>
        <w:t xml:space="preserve">Given:  </w:t>
      </w:r>
      <w:proofErr w:type="spellStart"/>
      <w:r>
        <w:rPr>
          <w:rFonts w:ascii="Times New Roman" w:eastAsia="Times New Roman" w:hAnsi="Times New Roman"/>
          <w:sz w:val="22"/>
        </w:rPr>
        <w:t>mvMatrix</w:t>
      </w:r>
      <w:proofErr w:type="spellEnd"/>
      <w:r>
        <w:rPr>
          <w:rFonts w:ascii="Times New Roman" w:eastAsia="Times New Roman" w:hAnsi="Times New Roman"/>
          <w:sz w:val="22"/>
        </w:rPr>
        <w:t>=</w:t>
      </w:r>
      <w:proofErr w:type="spellStart"/>
      <w:proofErr w:type="gramStart"/>
      <w:r>
        <w:rPr>
          <w:rFonts w:ascii="Times New Roman" w:eastAsia="Times New Roman" w:hAnsi="Times New Roman"/>
          <w:sz w:val="22"/>
        </w:rPr>
        <w:t>lookAt</w:t>
      </w:r>
      <w:proofErr w:type="spellEnd"/>
      <w:r>
        <w:rPr>
          <w:rFonts w:ascii="Times New Roman" w:eastAsia="Times New Roman" w:hAnsi="Times New Roman"/>
          <w:sz w:val="22"/>
        </w:rPr>
        <w:t>(</w:t>
      </w:r>
      <w:proofErr w:type="gramEnd"/>
      <w:r>
        <w:rPr>
          <w:rFonts w:ascii="Times New Roman" w:eastAsia="Times New Roman" w:hAnsi="Times New Roman"/>
          <w:sz w:val="22"/>
        </w:rPr>
        <w:t>vec3(4, 4, - 4), at, up);</w:t>
      </w:r>
    </w:p>
    <w:p w:rsidR="001833ED" w:rsidRDefault="001833ED">
      <w:pPr>
        <w:spacing w:line="25" w:lineRule="exact"/>
        <w:rPr>
          <w:rFonts w:ascii="Times New Roman" w:eastAsia="Times New Roman" w:hAnsi="Times New Roman"/>
          <w:sz w:val="24"/>
        </w:rPr>
      </w:pPr>
    </w:p>
    <w:p w:rsidR="001833ED" w:rsidRDefault="00AB3177">
      <w:pPr>
        <w:spacing w:line="0" w:lineRule="atLeast"/>
        <w:ind w:left="1100"/>
        <w:rPr>
          <w:rFonts w:ascii="Times New Roman" w:eastAsia="Times New Roman" w:hAnsi="Times New Roman"/>
          <w:sz w:val="22"/>
        </w:rPr>
      </w:pPr>
      <w:proofErr w:type="spellStart"/>
      <w:r>
        <w:rPr>
          <w:rFonts w:ascii="Times New Roman" w:eastAsia="Times New Roman" w:hAnsi="Times New Roman"/>
          <w:sz w:val="22"/>
        </w:rPr>
        <w:t>pMatrix</w:t>
      </w:r>
      <w:proofErr w:type="spellEnd"/>
      <w:r>
        <w:rPr>
          <w:rFonts w:ascii="Times New Roman" w:eastAsia="Times New Roman" w:hAnsi="Times New Roman"/>
          <w:sz w:val="22"/>
        </w:rPr>
        <w:t>=</w:t>
      </w:r>
      <w:proofErr w:type="gramStart"/>
      <w:r>
        <w:rPr>
          <w:rFonts w:ascii="Times New Roman" w:eastAsia="Times New Roman" w:hAnsi="Times New Roman"/>
          <w:sz w:val="22"/>
        </w:rPr>
        <w:t>ortho(</w:t>
      </w:r>
      <w:proofErr w:type="gramEnd"/>
      <w:r>
        <w:rPr>
          <w:rFonts w:ascii="Times New Roman" w:eastAsia="Times New Roman" w:hAnsi="Times New Roman"/>
          <w:sz w:val="22"/>
        </w:rPr>
        <w:t>-2, 2, -4, 4, -10, 10);</w:t>
      </w:r>
    </w:p>
    <w:p w:rsidR="001833ED" w:rsidRDefault="00AB3177">
      <w:pPr>
        <w:spacing w:line="0" w:lineRule="atLeast"/>
        <w:ind w:left="420"/>
        <w:rPr>
          <w:rFonts w:ascii="Times New Roman" w:eastAsia="Times New Roman" w:hAnsi="Times New Roman"/>
          <w:sz w:val="22"/>
        </w:rPr>
      </w:pPr>
      <w:r>
        <w:rPr>
          <w:rFonts w:ascii="Times New Roman" w:eastAsia="Times New Roman" w:hAnsi="Times New Roman"/>
          <w:sz w:val="22"/>
        </w:rPr>
        <w:t>show:</w:t>
      </w:r>
    </w:p>
    <w:p w:rsidR="001833ED" w:rsidRDefault="001833ED">
      <w:pPr>
        <w:spacing w:line="1" w:lineRule="exact"/>
        <w:rPr>
          <w:rFonts w:ascii="Times New Roman" w:eastAsia="Times New Roman" w:hAnsi="Times New Roman"/>
          <w:sz w:val="24"/>
        </w:rPr>
      </w:pPr>
    </w:p>
    <w:p w:rsidR="001833ED" w:rsidRPr="00554F3D" w:rsidRDefault="00AB3177">
      <w:pPr>
        <w:numPr>
          <w:ilvl w:val="1"/>
          <w:numId w:val="5"/>
        </w:numPr>
        <w:tabs>
          <w:tab w:val="left" w:pos="780"/>
        </w:tabs>
        <w:spacing w:line="0" w:lineRule="atLeast"/>
        <w:ind w:left="780" w:hanging="367"/>
        <w:jc w:val="both"/>
        <w:rPr>
          <w:rFonts w:ascii="Symbol" w:eastAsia="Symbol" w:hAnsi="Symbol"/>
          <w:sz w:val="22"/>
        </w:rPr>
      </w:pPr>
      <w:r>
        <w:rPr>
          <w:rFonts w:ascii="Times New Roman" w:eastAsia="Times New Roman" w:hAnsi="Times New Roman"/>
          <w:sz w:val="22"/>
        </w:rPr>
        <w:t xml:space="preserve">the </w:t>
      </w:r>
      <w:proofErr w:type="spellStart"/>
      <w:r>
        <w:rPr>
          <w:rFonts w:ascii="Times New Roman" w:eastAsia="Times New Roman" w:hAnsi="Times New Roman"/>
          <w:sz w:val="22"/>
        </w:rPr>
        <w:t>mvMatrix</w:t>
      </w:r>
      <w:proofErr w:type="spellEnd"/>
    </w:p>
    <w:p w:rsidR="00554F3D" w:rsidRDefault="00554F3D" w:rsidP="00554F3D">
      <w:pPr>
        <w:tabs>
          <w:tab w:val="left" w:pos="780"/>
        </w:tabs>
        <w:spacing w:line="0" w:lineRule="atLeast"/>
        <w:jc w:val="both"/>
        <w:rPr>
          <w:rFonts w:ascii="Times New Roman" w:eastAsia="Times New Roman" w:hAnsi="Times New Roman"/>
          <w:sz w:val="22"/>
        </w:rPr>
      </w:pPr>
    </w:p>
    <w:p w:rsidR="00554F3D" w:rsidRDefault="00554F3D" w:rsidP="00554F3D">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ab/>
        <w:t>n = (4, 4, -4)</w:t>
      </w:r>
    </w:p>
    <w:p w:rsidR="00554F3D" w:rsidRDefault="00554F3D" w:rsidP="00554F3D">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ab/>
        <w:t>u = (-4, 0, -4)</w:t>
      </w:r>
    </w:p>
    <w:p w:rsidR="00554F3D" w:rsidRPr="00700C60" w:rsidRDefault="00554F3D" w:rsidP="00554F3D">
      <w:pPr>
        <w:tabs>
          <w:tab w:val="left" w:pos="780"/>
        </w:tabs>
        <w:spacing w:line="0" w:lineRule="atLeast"/>
        <w:jc w:val="both"/>
        <w:rPr>
          <w:rFonts w:ascii="Symbol" w:eastAsia="Symbol" w:hAnsi="Symbol"/>
          <w:sz w:val="22"/>
        </w:rPr>
      </w:pPr>
      <w:r>
        <w:rPr>
          <w:rFonts w:ascii="Times New Roman" w:eastAsia="Times New Roman" w:hAnsi="Times New Roman"/>
          <w:sz w:val="22"/>
        </w:rPr>
        <w:tab/>
        <w:t>v = (-16, 32, -16)</w:t>
      </w:r>
    </w:p>
    <w:p w:rsidR="00700C60" w:rsidRDefault="00700C60" w:rsidP="00700C60">
      <w:pPr>
        <w:tabs>
          <w:tab w:val="left" w:pos="780"/>
        </w:tabs>
        <w:spacing w:line="0" w:lineRule="atLeast"/>
        <w:ind w:left="780"/>
        <w:jc w:val="both"/>
        <w:rPr>
          <w:rFonts w:ascii="Times New Roman" w:eastAsia="Times New Roman" w:hAnsi="Times New Roman"/>
          <w:sz w:val="22"/>
        </w:rPr>
      </w:pPr>
    </w:p>
    <w:p w:rsidR="00554F3D" w:rsidRDefault="00554F3D" w:rsidP="00700C60">
      <w:pPr>
        <w:tabs>
          <w:tab w:val="left" w:pos="780"/>
        </w:tabs>
        <w:spacing w:line="0" w:lineRule="atLeast"/>
        <w:ind w:left="780"/>
        <w:jc w:val="both"/>
        <w:rPr>
          <w:rFonts w:ascii="Times New Roman" w:eastAsia="Times New Roman" w:hAnsi="Times New Roman"/>
          <w:sz w:val="22"/>
        </w:rPr>
      </w:pPr>
      <w:r>
        <w:rPr>
          <w:rFonts w:ascii="Times New Roman" w:eastAsia="Times New Roman" w:hAnsi="Times New Roman"/>
          <w:sz w:val="22"/>
        </w:rPr>
        <w:t xml:space="preserve">normalize n = (4/6.928, </w:t>
      </w:r>
      <w:r>
        <w:rPr>
          <w:rFonts w:ascii="Times New Roman" w:eastAsia="Times New Roman" w:hAnsi="Times New Roman"/>
          <w:sz w:val="22"/>
        </w:rPr>
        <w:t>4/6.928</w:t>
      </w:r>
      <w:r>
        <w:rPr>
          <w:rFonts w:ascii="Times New Roman" w:eastAsia="Times New Roman" w:hAnsi="Times New Roman"/>
          <w:sz w:val="22"/>
        </w:rPr>
        <w:t>, -</w:t>
      </w:r>
      <w:r>
        <w:rPr>
          <w:rFonts w:ascii="Times New Roman" w:eastAsia="Times New Roman" w:hAnsi="Times New Roman"/>
          <w:sz w:val="22"/>
        </w:rPr>
        <w:t>4/6.928</w:t>
      </w:r>
      <w:r>
        <w:rPr>
          <w:rFonts w:ascii="Times New Roman" w:eastAsia="Times New Roman" w:hAnsi="Times New Roman"/>
          <w:sz w:val="22"/>
        </w:rPr>
        <w:t>) = (-.577, .577, -.577)</w:t>
      </w:r>
    </w:p>
    <w:p w:rsidR="00554F3D" w:rsidRDefault="00554F3D" w:rsidP="00700C60">
      <w:pPr>
        <w:tabs>
          <w:tab w:val="left" w:pos="780"/>
        </w:tabs>
        <w:spacing w:line="0" w:lineRule="atLeast"/>
        <w:ind w:left="780"/>
        <w:jc w:val="both"/>
        <w:rPr>
          <w:rFonts w:ascii="Times New Roman" w:eastAsia="Times New Roman" w:hAnsi="Times New Roman"/>
          <w:sz w:val="22"/>
        </w:rPr>
      </w:pPr>
      <w:r>
        <w:rPr>
          <w:rFonts w:ascii="Times New Roman" w:eastAsia="Times New Roman" w:hAnsi="Times New Roman"/>
          <w:sz w:val="22"/>
        </w:rPr>
        <w:lastRenderedPageBreak/>
        <w:t>normalize u = (</w:t>
      </w:r>
      <w:r w:rsidR="00DC0145">
        <w:rPr>
          <w:rFonts w:ascii="Times New Roman" w:eastAsia="Times New Roman" w:hAnsi="Times New Roman"/>
          <w:sz w:val="22"/>
        </w:rPr>
        <w:t>4/5.656, 0/5.656</w:t>
      </w:r>
      <w:r w:rsidR="00DC0145">
        <w:rPr>
          <w:rFonts w:ascii="Times New Roman" w:eastAsia="Times New Roman" w:hAnsi="Times New Roman"/>
          <w:sz w:val="22"/>
        </w:rPr>
        <w:t>, -</w:t>
      </w:r>
      <w:r w:rsidR="00DC0145">
        <w:rPr>
          <w:rFonts w:ascii="Times New Roman" w:eastAsia="Times New Roman" w:hAnsi="Times New Roman"/>
          <w:sz w:val="22"/>
        </w:rPr>
        <w:t>4/5.656</w:t>
      </w:r>
      <w:r w:rsidR="00DC0145">
        <w:rPr>
          <w:rFonts w:ascii="Times New Roman" w:eastAsia="Times New Roman" w:hAnsi="Times New Roman"/>
          <w:sz w:val="22"/>
        </w:rPr>
        <w:t xml:space="preserve">) = </w:t>
      </w:r>
      <w:r w:rsidR="00DC0145">
        <w:rPr>
          <w:rFonts w:ascii="Times New Roman" w:eastAsia="Times New Roman" w:hAnsi="Times New Roman"/>
          <w:sz w:val="22"/>
        </w:rPr>
        <w:t>(-.707, 0, -.707</w:t>
      </w:r>
      <w:r w:rsidR="00DC0145">
        <w:rPr>
          <w:rFonts w:ascii="Times New Roman" w:eastAsia="Times New Roman" w:hAnsi="Times New Roman"/>
          <w:sz w:val="22"/>
        </w:rPr>
        <w:t>)</w:t>
      </w:r>
    </w:p>
    <w:p w:rsidR="00DC0145" w:rsidRDefault="00DC0145" w:rsidP="00DC0145">
      <w:pPr>
        <w:tabs>
          <w:tab w:val="left" w:pos="780"/>
        </w:tabs>
        <w:spacing w:line="0" w:lineRule="atLeast"/>
        <w:ind w:left="780"/>
        <w:jc w:val="both"/>
        <w:rPr>
          <w:rFonts w:ascii="Times New Roman" w:eastAsia="Times New Roman" w:hAnsi="Times New Roman"/>
          <w:sz w:val="22"/>
        </w:rPr>
      </w:pPr>
      <w:r>
        <w:rPr>
          <w:rFonts w:ascii="Times New Roman" w:eastAsia="Times New Roman" w:hAnsi="Times New Roman"/>
          <w:sz w:val="22"/>
        </w:rPr>
        <w:t>normalize v</w:t>
      </w:r>
      <w:r>
        <w:rPr>
          <w:rFonts w:ascii="Times New Roman" w:eastAsia="Times New Roman" w:hAnsi="Times New Roman"/>
          <w:sz w:val="22"/>
        </w:rPr>
        <w:t xml:space="preserve"> = (</w:t>
      </w:r>
      <w:r>
        <w:rPr>
          <w:rFonts w:ascii="Times New Roman" w:eastAsia="Times New Roman" w:hAnsi="Times New Roman"/>
          <w:sz w:val="22"/>
        </w:rPr>
        <w:t>-16/22.627, 32/22.627, -16/22.627</w:t>
      </w:r>
      <w:r>
        <w:rPr>
          <w:rFonts w:ascii="Times New Roman" w:eastAsia="Times New Roman" w:hAnsi="Times New Roman"/>
          <w:sz w:val="22"/>
        </w:rPr>
        <w:t xml:space="preserve">) = </w:t>
      </w:r>
      <w:r>
        <w:rPr>
          <w:rFonts w:ascii="Times New Roman" w:eastAsia="Times New Roman" w:hAnsi="Times New Roman"/>
          <w:sz w:val="22"/>
        </w:rPr>
        <w:t>(-.408, .816, .408</w:t>
      </w:r>
      <w:r>
        <w:rPr>
          <w:rFonts w:ascii="Times New Roman" w:eastAsia="Times New Roman" w:hAnsi="Times New Roman"/>
          <w:sz w:val="22"/>
        </w:rPr>
        <w:t>)</w:t>
      </w:r>
    </w:p>
    <w:p w:rsidR="00DC0145" w:rsidRDefault="00DC0145" w:rsidP="00700C60">
      <w:pPr>
        <w:tabs>
          <w:tab w:val="left" w:pos="780"/>
        </w:tabs>
        <w:spacing w:line="0" w:lineRule="atLeast"/>
        <w:ind w:left="780"/>
        <w:jc w:val="both"/>
        <w:rPr>
          <w:rFonts w:ascii="Times New Roman" w:eastAsia="Times New Roman" w:hAnsi="Times New Roman"/>
          <w:sz w:val="22"/>
        </w:rPr>
      </w:pPr>
    </w:p>
    <w:p w:rsidR="00DC0145" w:rsidRDefault="00DC0145" w:rsidP="00700C60">
      <w:pPr>
        <w:tabs>
          <w:tab w:val="left" w:pos="780"/>
        </w:tabs>
        <w:spacing w:line="0" w:lineRule="atLeast"/>
        <w:ind w:left="780"/>
        <w:jc w:val="both"/>
        <w:rPr>
          <w:rFonts w:ascii="Times New Roman" w:eastAsia="Times New Roman" w:hAnsi="Times New Roman"/>
          <w:sz w:val="22"/>
        </w:rPr>
      </w:pPr>
      <w:r>
        <w:rPr>
          <w:rFonts w:ascii="Times New Roman" w:eastAsia="Times New Roman" w:hAnsi="Times New Roman"/>
          <w:sz w:val="22"/>
        </w:rPr>
        <w:t>dx = -(4, 4, -4</w:t>
      </w:r>
      <w:proofErr w:type="gramStart"/>
      <w:r>
        <w:rPr>
          <w:rFonts w:ascii="Times New Roman" w:eastAsia="Times New Roman" w:hAnsi="Times New Roman"/>
          <w:sz w:val="22"/>
        </w:rPr>
        <w:t>).(</w:t>
      </w:r>
      <w:proofErr w:type="gramEnd"/>
      <w:r>
        <w:rPr>
          <w:rFonts w:ascii="Times New Roman" w:eastAsia="Times New Roman" w:hAnsi="Times New Roman"/>
          <w:sz w:val="22"/>
        </w:rPr>
        <w:t>-.0707, 0, -.707) = 0</w:t>
      </w:r>
    </w:p>
    <w:p w:rsidR="00DC0145" w:rsidRDefault="00DC0145" w:rsidP="00DC0145">
      <w:pPr>
        <w:tabs>
          <w:tab w:val="left" w:pos="780"/>
        </w:tabs>
        <w:spacing w:line="0" w:lineRule="atLeast"/>
        <w:ind w:left="780"/>
        <w:jc w:val="both"/>
        <w:rPr>
          <w:rFonts w:ascii="Times New Roman" w:eastAsia="Times New Roman" w:hAnsi="Times New Roman"/>
          <w:sz w:val="22"/>
        </w:rPr>
      </w:pPr>
      <w:proofErr w:type="spellStart"/>
      <w:r>
        <w:rPr>
          <w:rFonts w:ascii="Times New Roman" w:eastAsia="Times New Roman" w:hAnsi="Times New Roman"/>
          <w:sz w:val="22"/>
        </w:rPr>
        <w:t>dy</w:t>
      </w:r>
      <w:proofErr w:type="spellEnd"/>
      <w:r>
        <w:rPr>
          <w:rFonts w:ascii="Times New Roman" w:eastAsia="Times New Roman" w:hAnsi="Times New Roman"/>
          <w:sz w:val="22"/>
        </w:rPr>
        <w:t xml:space="preserve"> = -(4, 4, -4</w:t>
      </w:r>
      <w:proofErr w:type="gramStart"/>
      <w:r>
        <w:rPr>
          <w:rFonts w:ascii="Times New Roman" w:eastAsia="Times New Roman" w:hAnsi="Times New Roman"/>
          <w:sz w:val="22"/>
        </w:rPr>
        <w:t>).(</w:t>
      </w:r>
      <w:proofErr w:type="gramEnd"/>
      <w:r>
        <w:rPr>
          <w:rFonts w:ascii="Times New Roman" w:eastAsia="Times New Roman" w:hAnsi="Times New Roman"/>
          <w:sz w:val="22"/>
        </w:rPr>
        <w:t>-.408, .816, .408</w:t>
      </w:r>
      <w:r>
        <w:rPr>
          <w:rFonts w:ascii="Times New Roman" w:eastAsia="Times New Roman" w:hAnsi="Times New Roman"/>
          <w:sz w:val="22"/>
        </w:rPr>
        <w:t xml:space="preserve">) = </w:t>
      </w:r>
      <w:r>
        <w:rPr>
          <w:rFonts w:ascii="Times New Roman" w:eastAsia="Times New Roman" w:hAnsi="Times New Roman"/>
          <w:sz w:val="22"/>
        </w:rPr>
        <w:t>0</w:t>
      </w:r>
    </w:p>
    <w:p w:rsidR="00DC0145" w:rsidRDefault="00DC0145" w:rsidP="00DC0145">
      <w:pPr>
        <w:tabs>
          <w:tab w:val="left" w:pos="780"/>
        </w:tabs>
        <w:spacing w:line="0" w:lineRule="atLeast"/>
        <w:ind w:left="780"/>
        <w:jc w:val="both"/>
        <w:rPr>
          <w:rFonts w:ascii="Times New Roman" w:eastAsia="Times New Roman" w:hAnsi="Times New Roman"/>
          <w:sz w:val="22"/>
        </w:rPr>
      </w:pPr>
      <w:proofErr w:type="spellStart"/>
      <w:r>
        <w:rPr>
          <w:rFonts w:ascii="Times New Roman" w:eastAsia="Times New Roman" w:hAnsi="Times New Roman"/>
          <w:sz w:val="22"/>
        </w:rPr>
        <w:t>dz</w:t>
      </w:r>
      <w:proofErr w:type="spellEnd"/>
      <w:r>
        <w:rPr>
          <w:rFonts w:ascii="Times New Roman" w:eastAsia="Times New Roman" w:hAnsi="Times New Roman"/>
          <w:sz w:val="22"/>
        </w:rPr>
        <w:t xml:space="preserve"> = -(4, 4, -4</w:t>
      </w:r>
      <w:proofErr w:type="gramStart"/>
      <w:r>
        <w:rPr>
          <w:rFonts w:ascii="Times New Roman" w:eastAsia="Times New Roman" w:hAnsi="Times New Roman"/>
          <w:sz w:val="22"/>
        </w:rPr>
        <w:t>).(</w:t>
      </w:r>
      <w:proofErr w:type="gramEnd"/>
      <w:r>
        <w:rPr>
          <w:rFonts w:ascii="Times New Roman" w:eastAsia="Times New Roman" w:hAnsi="Times New Roman"/>
          <w:sz w:val="22"/>
        </w:rPr>
        <w:t>-.577, .577, -.577</w:t>
      </w:r>
      <w:r>
        <w:rPr>
          <w:rFonts w:ascii="Times New Roman" w:eastAsia="Times New Roman" w:hAnsi="Times New Roman"/>
          <w:sz w:val="22"/>
        </w:rPr>
        <w:t xml:space="preserve">) = </w:t>
      </w:r>
      <w:r>
        <w:rPr>
          <w:rFonts w:ascii="Times New Roman" w:eastAsia="Times New Roman" w:hAnsi="Times New Roman"/>
          <w:sz w:val="22"/>
        </w:rPr>
        <w:t>-6.928</w:t>
      </w:r>
    </w:p>
    <w:p w:rsidR="00DC0145" w:rsidRDefault="00DC0145" w:rsidP="00700C60">
      <w:pPr>
        <w:tabs>
          <w:tab w:val="left" w:pos="780"/>
        </w:tabs>
        <w:spacing w:line="0" w:lineRule="atLeast"/>
        <w:ind w:left="780"/>
        <w:jc w:val="both"/>
        <w:rPr>
          <w:rFonts w:ascii="Times New Roman" w:eastAsia="Times New Roman" w:hAnsi="Times New Roman"/>
          <w:sz w:val="22"/>
        </w:rPr>
      </w:pPr>
    </w:p>
    <w:p w:rsidR="00554F3D" w:rsidRDefault="00554F3D" w:rsidP="00700C60">
      <w:pPr>
        <w:tabs>
          <w:tab w:val="left" w:pos="780"/>
        </w:tabs>
        <w:spacing w:line="0" w:lineRule="atLeast"/>
        <w:ind w:left="780"/>
        <w:jc w:val="both"/>
        <w:rPr>
          <w:rFonts w:ascii="Times New Roman" w:eastAsia="Times New Roman" w:hAnsi="Times New Roman"/>
          <w:sz w:val="22"/>
        </w:rPr>
      </w:pPr>
    </w:p>
    <w:p w:rsidR="00554F3D" w:rsidRDefault="00554F3D" w:rsidP="00700C60">
      <w:pPr>
        <w:tabs>
          <w:tab w:val="left" w:pos="780"/>
        </w:tabs>
        <w:spacing w:line="0" w:lineRule="atLeast"/>
        <w:ind w:left="780"/>
        <w:jc w:val="both"/>
        <w:rPr>
          <w:rFonts w:ascii="Times New Roman" w:eastAsia="Times New Roman" w:hAnsi="Times New Roman"/>
          <w:sz w:val="22"/>
        </w:rPr>
      </w:pPr>
    </w:p>
    <w:tbl>
      <w:tblPr>
        <w:tblStyle w:val="TableGrid"/>
        <w:tblW w:w="0" w:type="auto"/>
        <w:tblInd w:w="780" w:type="dxa"/>
        <w:tblLook w:val="04A0" w:firstRow="1" w:lastRow="0" w:firstColumn="1" w:lastColumn="0" w:noHBand="0" w:noVBand="1"/>
      </w:tblPr>
      <w:tblGrid>
        <w:gridCol w:w="1975"/>
        <w:gridCol w:w="1974"/>
        <w:gridCol w:w="1975"/>
        <w:gridCol w:w="1926"/>
      </w:tblGrid>
      <w:tr w:rsidR="00554F3D" w:rsidTr="00700C60">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-0.707</w:t>
            </w:r>
          </w:p>
        </w:tc>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-0.707</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r>
      <w:tr w:rsidR="00554F3D" w:rsidTr="00700C60">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-0.408</w:t>
            </w:r>
          </w:p>
        </w:tc>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0.816</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0.408</w:t>
            </w:r>
          </w:p>
        </w:tc>
        <w:tc>
          <w:tcPr>
            <w:tcW w:w="2158" w:type="dxa"/>
          </w:tcPr>
          <w:p w:rsidR="00700C60" w:rsidRDefault="00554F3D"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r>
      <w:tr w:rsidR="00554F3D" w:rsidTr="00700C60">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0.577</w:t>
            </w:r>
          </w:p>
        </w:tc>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0.577</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-0.577</w:t>
            </w:r>
          </w:p>
        </w:tc>
        <w:tc>
          <w:tcPr>
            <w:tcW w:w="2158" w:type="dxa"/>
          </w:tcPr>
          <w:p w:rsidR="00700C60" w:rsidRDefault="00554F3D"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r>
      <w:tr w:rsidR="00554F3D" w:rsidTr="00700C60">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c>
          <w:tcPr>
            <w:tcW w:w="2157"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0</w:t>
            </w:r>
          </w:p>
        </w:tc>
        <w:tc>
          <w:tcPr>
            <w:tcW w:w="2158" w:type="dxa"/>
          </w:tcPr>
          <w:p w:rsidR="00700C60" w:rsidRDefault="00700C60" w:rsidP="00700C60">
            <w:pPr>
              <w:tabs>
                <w:tab w:val="left" w:pos="780"/>
              </w:tabs>
              <w:spacing w:line="0" w:lineRule="atLeast"/>
              <w:jc w:val="both"/>
              <w:rPr>
                <w:rFonts w:ascii="Times New Roman" w:eastAsia="Times New Roman" w:hAnsi="Times New Roman"/>
                <w:sz w:val="22"/>
              </w:rPr>
            </w:pPr>
            <w:r>
              <w:rPr>
                <w:rFonts w:ascii="Times New Roman" w:eastAsia="Times New Roman" w:hAnsi="Times New Roman"/>
                <w:sz w:val="22"/>
              </w:rPr>
              <w:t>1</w:t>
            </w:r>
          </w:p>
        </w:tc>
      </w:tr>
    </w:tbl>
    <w:p w:rsidR="00700C60" w:rsidRDefault="00700C60" w:rsidP="00700C60">
      <w:pPr>
        <w:tabs>
          <w:tab w:val="left" w:pos="780"/>
        </w:tabs>
        <w:spacing w:line="0" w:lineRule="atLeast"/>
        <w:ind w:left="780"/>
        <w:jc w:val="both"/>
        <w:rPr>
          <w:rFonts w:ascii="Times New Roman" w:eastAsia="Times New Roman" w:hAnsi="Times New Roman"/>
          <w:sz w:val="22"/>
        </w:rPr>
      </w:pPr>
    </w:p>
    <w:p w:rsidR="00700C60" w:rsidRDefault="00700C60" w:rsidP="00700C60">
      <w:pPr>
        <w:tabs>
          <w:tab w:val="left" w:pos="780"/>
        </w:tabs>
        <w:spacing w:line="0" w:lineRule="atLeast"/>
        <w:ind w:left="780"/>
        <w:jc w:val="both"/>
        <w:rPr>
          <w:rFonts w:ascii="Symbol" w:eastAsia="Symbol" w:hAnsi="Symbol"/>
          <w:sz w:val="22"/>
        </w:rPr>
      </w:pPr>
    </w:p>
    <w:p w:rsidR="001833ED" w:rsidRPr="00CC48F4" w:rsidRDefault="00AB3177">
      <w:pPr>
        <w:numPr>
          <w:ilvl w:val="1"/>
          <w:numId w:val="5"/>
        </w:numPr>
        <w:tabs>
          <w:tab w:val="left" w:pos="780"/>
        </w:tabs>
        <w:spacing w:line="239" w:lineRule="auto"/>
        <w:ind w:left="780" w:hanging="367"/>
        <w:jc w:val="both"/>
        <w:rPr>
          <w:rFonts w:ascii="Symbol" w:eastAsia="Symbol" w:hAnsi="Symbol"/>
          <w:sz w:val="22"/>
        </w:rPr>
      </w:pPr>
      <w:r>
        <w:rPr>
          <w:rFonts w:ascii="Times New Roman" w:eastAsia="Times New Roman" w:hAnsi="Times New Roman"/>
          <w:sz w:val="22"/>
        </w:rPr>
        <w:t xml:space="preserve">the </w:t>
      </w:r>
      <w:proofErr w:type="spellStart"/>
      <w:r>
        <w:rPr>
          <w:rFonts w:ascii="Times New Roman" w:eastAsia="Times New Roman" w:hAnsi="Times New Roman"/>
          <w:sz w:val="22"/>
        </w:rPr>
        <w:t>pMatrix</w:t>
      </w:r>
      <w:proofErr w:type="spellEnd"/>
    </w:p>
    <w:p w:rsidR="00CC48F4" w:rsidRDefault="00CC48F4" w:rsidP="00CC48F4">
      <w:pPr>
        <w:tabs>
          <w:tab w:val="left" w:pos="780"/>
        </w:tabs>
        <w:spacing w:line="239" w:lineRule="auto"/>
        <w:jc w:val="both"/>
        <w:rPr>
          <w:rFonts w:ascii="Times New Roman" w:eastAsia="Times New Roman" w:hAnsi="Times New Roman"/>
          <w:sz w:val="22"/>
        </w:rPr>
      </w:pPr>
    </w:p>
    <w:tbl>
      <w:tblPr>
        <w:tblStyle w:val="TableGrid"/>
        <w:tblpPr w:leftFromText="180" w:rightFromText="180" w:vertAnchor="text" w:horzAnchor="page" w:tblpX="2557" w:tblpY="185"/>
        <w:tblW w:w="0" w:type="auto"/>
        <w:tblLook w:val="04A0" w:firstRow="1" w:lastRow="0" w:firstColumn="1" w:lastColumn="0" w:noHBand="0" w:noVBand="1"/>
      </w:tblPr>
      <w:tblGrid>
        <w:gridCol w:w="1975"/>
        <w:gridCol w:w="1980"/>
        <w:gridCol w:w="1980"/>
        <w:gridCol w:w="1890"/>
      </w:tblGrid>
      <w:tr w:rsidR="00CC48F4" w:rsidTr="00CC48F4">
        <w:tc>
          <w:tcPr>
            <w:tcW w:w="1975"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0.5</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89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r>
      <w:tr w:rsidR="00CC48F4" w:rsidTr="00CC48F4">
        <w:tc>
          <w:tcPr>
            <w:tcW w:w="1975"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0.25</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89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r>
      <w:tr w:rsidR="00CC48F4" w:rsidTr="00CC48F4">
        <w:tc>
          <w:tcPr>
            <w:tcW w:w="1975"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-0.1</w:t>
            </w:r>
          </w:p>
        </w:tc>
        <w:tc>
          <w:tcPr>
            <w:tcW w:w="189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r>
      <w:tr w:rsidR="00CC48F4" w:rsidTr="00CC48F4">
        <w:tc>
          <w:tcPr>
            <w:tcW w:w="1975"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98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0</w:t>
            </w:r>
          </w:p>
        </w:tc>
        <w:tc>
          <w:tcPr>
            <w:tcW w:w="1890" w:type="dxa"/>
          </w:tcPr>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1</w:t>
            </w:r>
          </w:p>
        </w:tc>
      </w:tr>
    </w:tbl>
    <w:p w:rsidR="00CC48F4" w:rsidRDefault="00CC48F4" w:rsidP="00CC48F4">
      <w:pPr>
        <w:tabs>
          <w:tab w:val="left" w:pos="780"/>
        </w:tabs>
        <w:spacing w:line="239" w:lineRule="auto"/>
        <w:jc w:val="both"/>
        <w:rPr>
          <w:rFonts w:ascii="Times New Roman" w:eastAsia="Times New Roman" w:hAnsi="Times New Roman"/>
          <w:sz w:val="22"/>
        </w:rPr>
      </w:pPr>
      <w:r>
        <w:rPr>
          <w:rFonts w:ascii="Times New Roman" w:eastAsia="Times New Roman" w:hAnsi="Times New Roman"/>
          <w:sz w:val="22"/>
        </w:rPr>
        <w:tab/>
      </w:r>
      <w:r>
        <w:rPr>
          <w:rFonts w:ascii="Times New Roman" w:eastAsia="Times New Roman" w:hAnsi="Times New Roman"/>
          <w:sz w:val="22"/>
        </w:rPr>
        <w:tab/>
      </w:r>
    </w:p>
    <w:p w:rsidR="00CC48F4" w:rsidRDefault="00CC48F4" w:rsidP="00CC48F4">
      <w:pPr>
        <w:tabs>
          <w:tab w:val="left" w:pos="780"/>
        </w:tabs>
        <w:spacing w:line="239" w:lineRule="auto"/>
        <w:jc w:val="both"/>
        <w:rPr>
          <w:rFonts w:ascii="Times New Roman" w:eastAsia="Times New Roman" w:hAnsi="Times New Roman"/>
          <w:sz w:val="22"/>
        </w:rPr>
      </w:pPr>
    </w:p>
    <w:p w:rsidR="00CC48F4" w:rsidRPr="00CC48F4" w:rsidRDefault="00CC48F4" w:rsidP="00CC48F4">
      <w:pPr>
        <w:tabs>
          <w:tab w:val="left" w:pos="780"/>
        </w:tabs>
        <w:spacing w:line="239" w:lineRule="auto"/>
        <w:jc w:val="both"/>
        <w:rPr>
          <w:rFonts w:ascii="Times New Roman" w:eastAsia="Times New Roman" w:hAnsi="Times New Roman"/>
          <w:sz w:val="22"/>
        </w:rPr>
      </w:pPr>
    </w:p>
    <w:p w:rsidR="001833ED" w:rsidRDefault="00AB3177" w:rsidP="00CC48F4">
      <w:pPr>
        <w:numPr>
          <w:ilvl w:val="1"/>
          <w:numId w:val="5"/>
        </w:numPr>
        <w:tabs>
          <w:tab w:val="left" w:pos="780"/>
        </w:tabs>
        <w:spacing w:line="0" w:lineRule="atLeast"/>
        <w:ind w:left="780" w:right="540" w:hanging="367"/>
        <w:jc w:val="both"/>
        <w:rPr>
          <w:rFonts w:ascii="Symbol" w:eastAsia="Symbol" w:hAnsi="Symbol"/>
          <w:sz w:val="22"/>
        </w:rPr>
      </w:pPr>
      <w:r>
        <w:rPr>
          <w:rFonts w:ascii="Times New Roman" w:eastAsia="Times New Roman" w:hAnsi="Times New Roman"/>
          <w:sz w:val="22"/>
        </w:rPr>
        <w:t xml:space="preserve">the coordinates of a point </w:t>
      </w:r>
      <w:proofErr w:type="gramStart"/>
      <w:r>
        <w:rPr>
          <w:rFonts w:ascii="Times New Roman" w:eastAsia="Times New Roman" w:hAnsi="Times New Roman"/>
          <w:sz w:val="22"/>
        </w:rPr>
        <w:t>F(</w:t>
      </w:r>
      <w:proofErr w:type="gramEnd"/>
      <w:r>
        <w:rPr>
          <w:rFonts w:ascii="Times New Roman" w:eastAsia="Times New Roman" w:hAnsi="Times New Roman"/>
          <w:sz w:val="22"/>
        </w:rPr>
        <w:t>1, 1, -1) when converted into the final clip coordinates. (show intermediate steps in deriving the results)</w:t>
      </w:r>
    </w:p>
    <w:p w:rsidR="00CC48F4" w:rsidRDefault="00CC48F4" w:rsidP="00CC48F4">
      <w:pPr>
        <w:tabs>
          <w:tab w:val="left" w:pos="780"/>
        </w:tabs>
        <w:spacing w:line="0" w:lineRule="atLeast"/>
        <w:ind w:left="780" w:right="540"/>
        <w:jc w:val="both"/>
        <w:rPr>
          <w:rFonts w:ascii="Symbol" w:eastAsia="Symbol" w:hAnsi="Symbol"/>
          <w:sz w:val="22"/>
        </w:rPr>
      </w:pPr>
    </w:p>
    <w:p w:rsidR="00CC48F4" w:rsidRDefault="00CC48F4" w:rsidP="00CC48F4">
      <w:pPr>
        <w:tabs>
          <w:tab w:val="left" w:pos="780"/>
        </w:tabs>
        <w:spacing w:line="0" w:lineRule="atLeast"/>
        <w:ind w:left="780" w:right="540"/>
        <w:jc w:val="both"/>
        <w:rPr>
          <w:rFonts w:ascii="Symbol" w:eastAsia="Symbol" w:hAnsi="Symbol"/>
          <w:sz w:val="22"/>
        </w:rPr>
      </w:pPr>
    </w:p>
    <w:p w:rsidR="00CC48F4" w:rsidRDefault="00CC48F4">
      <w:pPr>
        <w:spacing w:line="200" w:lineRule="exact"/>
        <w:rPr>
          <w:rFonts w:ascii="Symbol" w:eastAsia="Symbol" w:hAnsi="Symbol"/>
          <w:sz w:val="22"/>
        </w:rPr>
      </w:pPr>
      <w:r>
        <w:rPr>
          <w:rFonts w:ascii="Symbol" w:eastAsia="Symbol" w:hAnsi="Symbol"/>
          <w:sz w:val="22"/>
        </w:rPr>
        <w:tab/>
      </w:r>
    </w:p>
    <w:p w:rsidR="00CC48F4" w:rsidRDefault="00CC48F4">
      <w:pPr>
        <w:spacing w:line="327" w:lineRule="exact"/>
        <w:rPr>
          <w:rFonts w:ascii="Symbol" w:eastAsia="Symbol" w:hAnsi="Symbol"/>
          <w:sz w:val="22"/>
        </w:rPr>
      </w:pPr>
      <w:r>
        <w:rPr>
          <w:rFonts w:ascii="Symbol" w:eastAsia="Symbol" w:hAnsi="Symbol"/>
          <w:sz w:val="22"/>
        </w:rPr>
        <w:tab/>
      </w:r>
    </w:p>
    <w:p w:rsidR="001833ED" w:rsidRDefault="00AB3177">
      <w:pPr>
        <w:numPr>
          <w:ilvl w:val="0"/>
          <w:numId w:val="5"/>
        </w:numPr>
        <w:tabs>
          <w:tab w:val="left" w:pos="360"/>
        </w:tabs>
        <w:spacing w:line="250" w:lineRule="auto"/>
        <w:ind w:left="360" w:right="60" w:hanging="360"/>
        <w:rPr>
          <w:rFonts w:ascii="Times New Roman" w:eastAsia="Times New Roman" w:hAnsi="Times New Roman"/>
          <w:sz w:val="22"/>
        </w:rPr>
      </w:pPr>
      <w:r>
        <w:rPr>
          <w:rFonts w:ascii="Times New Roman" w:eastAsia="Times New Roman" w:hAnsi="Times New Roman"/>
          <w:sz w:val="22"/>
        </w:rPr>
        <w:t xml:space="preserve">Changing the orthographic viewing volume in problem 2) to a frustum with left=-2, right=2, bottom=-4, top=4 for the near plane, and the near plane at distance 4 and far plane at distance 10 from the eye/camera. How would you call the perspective function to set up the corresponding </w:t>
      </w:r>
      <w:proofErr w:type="spellStart"/>
      <w:r>
        <w:rPr>
          <w:rFonts w:ascii="Times New Roman" w:eastAsia="Times New Roman" w:hAnsi="Times New Roman"/>
          <w:sz w:val="22"/>
        </w:rPr>
        <w:t>pMatrix</w:t>
      </w:r>
      <w:proofErr w:type="spellEnd"/>
      <w:r>
        <w:rPr>
          <w:rFonts w:ascii="Times New Roman" w:eastAsia="Times New Roman" w:hAnsi="Times New Roman"/>
          <w:sz w:val="22"/>
        </w:rPr>
        <w:t xml:space="preserve"> in the .</w:t>
      </w:r>
      <w:proofErr w:type="spellStart"/>
      <w:r>
        <w:rPr>
          <w:rFonts w:ascii="Times New Roman" w:eastAsia="Times New Roman" w:hAnsi="Times New Roman"/>
          <w:sz w:val="22"/>
        </w:rPr>
        <w:t>js</w:t>
      </w:r>
      <w:proofErr w:type="spellEnd"/>
      <w:r>
        <w:rPr>
          <w:rFonts w:ascii="Times New Roman" w:eastAsia="Times New Roman" w:hAnsi="Times New Roman"/>
          <w:sz w:val="22"/>
        </w:rPr>
        <w:t xml:space="preserve"> program?</w:t>
      </w:r>
    </w:p>
    <w:p w:rsidR="00942533" w:rsidRDefault="00942533" w:rsidP="00942533">
      <w:pPr>
        <w:tabs>
          <w:tab w:val="left" w:pos="360"/>
        </w:tabs>
        <w:spacing w:line="250" w:lineRule="auto"/>
        <w:ind w:right="60"/>
        <w:rPr>
          <w:rFonts w:ascii="Times New Roman" w:eastAsia="Times New Roman" w:hAnsi="Times New Roman"/>
          <w:sz w:val="22"/>
        </w:rPr>
      </w:pPr>
    </w:p>
    <w:p w:rsidR="00942533" w:rsidRPr="00942533" w:rsidRDefault="00942533" w:rsidP="00942533">
      <w:pPr>
        <w:tabs>
          <w:tab w:val="left" w:pos="360"/>
        </w:tabs>
        <w:spacing w:line="250" w:lineRule="auto"/>
        <w:ind w:right="60"/>
        <w:rPr>
          <w:rFonts w:ascii="Times New Roman" w:eastAsia="Times New Roman" w:hAnsi="Times New Roman"/>
          <w:b/>
          <w:sz w:val="22"/>
        </w:rPr>
      </w:pPr>
      <w:r>
        <w:rPr>
          <w:rFonts w:ascii="Times New Roman" w:eastAsia="Times New Roman" w:hAnsi="Times New Roman"/>
          <w:sz w:val="22"/>
        </w:rPr>
        <w:tab/>
      </w:r>
      <w:proofErr w:type="gramStart"/>
      <w:r>
        <w:rPr>
          <w:rFonts w:ascii="Times New Roman" w:eastAsia="Times New Roman" w:hAnsi="Times New Roman"/>
          <w:b/>
          <w:sz w:val="22"/>
        </w:rPr>
        <w:t>perspective( 90</w:t>
      </w:r>
      <w:proofErr w:type="gramEnd"/>
      <w:r>
        <w:rPr>
          <w:rFonts w:ascii="Times New Roman" w:eastAsia="Times New Roman" w:hAnsi="Times New Roman"/>
          <w:b/>
          <w:sz w:val="22"/>
        </w:rPr>
        <w:t>, 1, 4, 10);</w:t>
      </w:r>
    </w:p>
    <w:p w:rsidR="001833ED" w:rsidRDefault="001833ED">
      <w:pPr>
        <w:spacing w:line="200" w:lineRule="exact"/>
        <w:rPr>
          <w:rFonts w:ascii="Times New Roman" w:eastAsia="Times New Roman" w:hAnsi="Times New Roman"/>
          <w:sz w:val="22"/>
        </w:rPr>
      </w:pPr>
    </w:p>
    <w:p w:rsidR="001833ED" w:rsidRDefault="001833ED">
      <w:pPr>
        <w:spacing w:line="200" w:lineRule="exact"/>
        <w:rPr>
          <w:rFonts w:ascii="Times New Roman" w:eastAsia="Times New Roman" w:hAnsi="Times New Roman"/>
          <w:sz w:val="22"/>
        </w:rPr>
      </w:pPr>
    </w:p>
    <w:p w:rsidR="001833ED" w:rsidRDefault="001833ED">
      <w:pPr>
        <w:spacing w:line="317" w:lineRule="exact"/>
        <w:rPr>
          <w:rFonts w:ascii="Times New Roman" w:eastAsia="Times New Roman" w:hAnsi="Times New Roman"/>
          <w:sz w:val="22"/>
        </w:rPr>
      </w:pPr>
    </w:p>
    <w:p w:rsidR="00AB3177" w:rsidRDefault="00AB3177">
      <w:pPr>
        <w:numPr>
          <w:ilvl w:val="0"/>
          <w:numId w:val="5"/>
        </w:numPr>
        <w:tabs>
          <w:tab w:val="left" w:pos="360"/>
        </w:tabs>
        <w:spacing w:line="292" w:lineRule="auto"/>
        <w:ind w:left="360" w:right="280" w:hanging="360"/>
        <w:rPr>
          <w:rFonts w:ascii="Times New Roman" w:eastAsia="Times New Roman" w:hAnsi="Times New Roman"/>
          <w:sz w:val="21"/>
        </w:rPr>
      </w:pPr>
      <w:r>
        <w:rPr>
          <w:rFonts w:ascii="Times New Roman" w:eastAsia="Times New Roman" w:hAnsi="Times New Roman"/>
          <w:sz w:val="21"/>
        </w:rPr>
        <w:t xml:space="preserve">With the perspective viewing volume defined in problem 3), what will be the x and y coordinates of the two points </w:t>
      </w:r>
      <w:proofErr w:type="gramStart"/>
      <w:r>
        <w:rPr>
          <w:rFonts w:ascii="Times New Roman" w:eastAsia="Times New Roman" w:hAnsi="Times New Roman"/>
          <w:sz w:val="21"/>
        </w:rPr>
        <w:t>F(</w:t>
      </w:r>
      <w:proofErr w:type="gramEnd"/>
      <w:r>
        <w:rPr>
          <w:rFonts w:ascii="Times New Roman" w:eastAsia="Times New Roman" w:hAnsi="Times New Roman"/>
          <w:sz w:val="21"/>
        </w:rPr>
        <w:t>1, 1, -1) and B(1, 1, 1) when projected onto the near plane?</w:t>
      </w:r>
    </w:p>
    <w:p w:rsidR="00942533" w:rsidRDefault="00942533" w:rsidP="00942533">
      <w:pPr>
        <w:tabs>
          <w:tab w:val="left" w:pos="360"/>
        </w:tabs>
        <w:spacing w:line="292" w:lineRule="auto"/>
        <w:ind w:right="280"/>
        <w:rPr>
          <w:rFonts w:ascii="Times New Roman" w:eastAsia="Times New Roman" w:hAnsi="Times New Roman"/>
          <w:sz w:val="21"/>
        </w:rPr>
      </w:pPr>
    </w:p>
    <w:p w:rsidR="00942533" w:rsidRDefault="00942533" w:rsidP="00942533">
      <w:pPr>
        <w:tabs>
          <w:tab w:val="left" w:pos="360"/>
        </w:tabs>
        <w:spacing w:line="292" w:lineRule="auto"/>
        <w:ind w:right="280"/>
        <w:rPr>
          <w:rFonts w:ascii="Times New Roman" w:eastAsia="Times New Roman" w:hAnsi="Times New Roman"/>
          <w:b/>
          <w:sz w:val="21"/>
        </w:rPr>
      </w:pPr>
      <w:r>
        <w:rPr>
          <w:rFonts w:ascii="Times New Roman" w:eastAsia="Times New Roman" w:hAnsi="Times New Roman"/>
          <w:sz w:val="21"/>
        </w:rPr>
        <w:tab/>
      </w:r>
      <w:proofErr w:type="gramStart"/>
      <w:r>
        <w:rPr>
          <w:rFonts w:ascii="Times New Roman" w:eastAsia="Times New Roman" w:hAnsi="Times New Roman"/>
          <w:b/>
          <w:sz w:val="21"/>
        </w:rPr>
        <w:t>F(</w:t>
      </w:r>
      <w:proofErr w:type="gramEnd"/>
      <w:r>
        <w:rPr>
          <w:rFonts w:ascii="Times New Roman" w:eastAsia="Times New Roman" w:hAnsi="Times New Roman"/>
          <w:b/>
          <w:sz w:val="21"/>
        </w:rPr>
        <w:t>-4,-4)</w:t>
      </w:r>
    </w:p>
    <w:p w:rsidR="00942533" w:rsidRPr="00942533" w:rsidRDefault="00942533" w:rsidP="00942533">
      <w:pPr>
        <w:tabs>
          <w:tab w:val="left" w:pos="360"/>
        </w:tabs>
        <w:spacing w:line="292" w:lineRule="auto"/>
        <w:ind w:right="280"/>
        <w:rPr>
          <w:rFonts w:ascii="Times New Roman" w:eastAsia="Times New Roman" w:hAnsi="Times New Roman"/>
          <w:b/>
          <w:sz w:val="21"/>
        </w:rPr>
      </w:pPr>
      <w:r>
        <w:rPr>
          <w:rFonts w:ascii="Times New Roman" w:eastAsia="Times New Roman" w:hAnsi="Times New Roman"/>
          <w:b/>
          <w:sz w:val="21"/>
        </w:rPr>
        <w:tab/>
      </w:r>
      <w:proofErr w:type="gramStart"/>
      <w:r>
        <w:rPr>
          <w:rFonts w:ascii="Times New Roman" w:eastAsia="Times New Roman" w:hAnsi="Times New Roman"/>
          <w:b/>
          <w:sz w:val="21"/>
        </w:rPr>
        <w:t>B(</w:t>
      </w:r>
      <w:proofErr w:type="gramEnd"/>
      <w:r>
        <w:rPr>
          <w:rFonts w:ascii="Times New Roman" w:eastAsia="Times New Roman" w:hAnsi="Times New Roman"/>
          <w:b/>
          <w:sz w:val="21"/>
        </w:rPr>
        <w:t>4,4)</w:t>
      </w:r>
    </w:p>
    <w:sectPr w:rsidR="00942533" w:rsidRPr="00942533">
      <w:pgSz w:w="12240" w:h="15840"/>
      <w:pgMar w:top="1403" w:right="1800" w:bottom="1440" w:left="1800" w:header="0" w:footer="0" w:gutter="0"/>
      <w:cols w:space="0" w:equalWidth="0">
        <w:col w:w="8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AF5626C2">
      <w:start w:val="1"/>
      <w:numFmt w:val="decimal"/>
      <w:lvlText w:val="%1)"/>
      <w:lvlJc w:val="left"/>
    </w:lvl>
    <w:lvl w:ilvl="1" w:tplc="46626A16">
      <w:start w:val="1"/>
      <w:numFmt w:val="bullet"/>
      <w:lvlText w:val=""/>
      <w:lvlJc w:val="left"/>
    </w:lvl>
    <w:lvl w:ilvl="2" w:tplc="638670EC">
      <w:start w:val="1"/>
      <w:numFmt w:val="bullet"/>
      <w:lvlText w:val=""/>
      <w:lvlJc w:val="left"/>
    </w:lvl>
    <w:lvl w:ilvl="3" w:tplc="7EE0B422">
      <w:start w:val="1"/>
      <w:numFmt w:val="bullet"/>
      <w:lvlText w:val=""/>
      <w:lvlJc w:val="left"/>
    </w:lvl>
    <w:lvl w:ilvl="4" w:tplc="1D98B490">
      <w:start w:val="1"/>
      <w:numFmt w:val="bullet"/>
      <w:lvlText w:val=""/>
      <w:lvlJc w:val="left"/>
    </w:lvl>
    <w:lvl w:ilvl="5" w:tplc="7CE02486">
      <w:start w:val="1"/>
      <w:numFmt w:val="bullet"/>
      <w:lvlText w:val=""/>
      <w:lvlJc w:val="left"/>
    </w:lvl>
    <w:lvl w:ilvl="6" w:tplc="B498C780">
      <w:start w:val="1"/>
      <w:numFmt w:val="bullet"/>
      <w:lvlText w:val=""/>
      <w:lvlJc w:val="left"/>
    </w:lvl>
    <w:lvl w:ilvl="7" w:tplc="0E18EA24">
      <w:start w:val="1"/>
      <w:numFmt w:val="bullet"/>
      <w:lvlText w:val=""/>
      <w:lvlJc w:val="left"/>
    </w:lvl>
    <w:lvl w:ilvl="8" w:tplc="16609F50">
      <w:start w:val="1"/>
      <w:numFmt w:val="bullet"/>
      <w:lvlText w:val=""/>
      <w:lvlJc w:val="left"/>
    </w:lvl>
  </w:abstractNum>
  <w:abstractNum w:abstractNumId="1" w15:restartNumberingAfterBreak="0">
    <w:nsid w:val="00000002"/>
    <w:multiLevelType w:val="hybridMultilevel"/>
    <w:tmpl w:val="2AE8944A"/>
    <w:lvl w:ilvl="0" w:tplc="1FD6A7DE">
      <w:start w:val="3"/>
      <w:numFmt w:val="lowerLetter"/>
      <w:lvlText w:val="%1."/>
      <w:lvlJc w:val="left"/>
    </w:lvl>
    <w:lvl w:ilvl="1" w:tplc="95D0BDAE">
      <w:start w:val="1"/>
      <w:numFmt w:val="bullet"/>
      <w:lvlText w:val=""/>
      <w:lvlJc w:val="left"/>
    </w:lvl>
    <w:lvl w:ilvl="2" w:tplc="3DC28486">
      <w:start w:val="1"/>
      <w:numFmt w:val="bullet"/>
      <w:lvlText w:val=""/>
      <w:lvlJc w:val="left"/>
    </w:lvl>
    <w:lvl w:ilvl="3" w:tplc="A8401E5A">
      <w:start w:val="1"/>
      <w:numFmt w:val="bullet"/>
      <w:lvlText w:val=""/>
      <w:lvlJc w:val="left"/>
    </w:lvl>
    <w:lvl w:ilvl="4" w:tplc="DE840B2E">
      <w:start w:val="1"/>
      <w:numFmt w:val="bullet"/>
      <w:lvlText w:val=""/>
      <w:lvlJc w:val="left"/>
    </w:lvl>
    <w:lvl w:ilvl="5" w:tplc="243A472C">
      <w:start w:val="1"/>
      <w:numFmt w:val="bullet"/>
      <w:lvlText w:val=""/>
      <w:lvlJc w:val="left"/>
    </w:lvl>
    <w:lvl w:ilvl="6" w:tplc="B7E0A72E">
      <w:start w:val="1"/>
      <w:numFmt w:val="bullet"/>
      <w:lvlText w:val=""/>
      <w:lvlJc w:val="left"/>
    </w:lvl>
    <w:lvl w:ilvl="7" w:tplc="21DC7E74">
      <w:start w:val="1"/>
      <w:numFmt w:val="bullet"/>
      <w:lvlText w:val=""/>
      <w:lvlJc w:val="left"/>
    </w:lvl>
    <w:lvl w:ilvl="8" w:tplc="9C52609E">
      <w:start w:val="1"/>
      <w:numFmt w:val="bullet"/>
      <w:lvlText w:val=""/>
      <w:lvlJc w:val="left"/>
    </w:lvl>
  </w:abstractNum>
  <w:abstractNum w:abstractNumId="2" w15:restartNumberingAfterBreak="0">
    <w:nsid w:val="00000003"/>
    <w:multiLevelType w:val="hybridMultilevel"/>
    <w:tmpl w:val="BFD60B62"/>
    <w:lvl w:ilvl="0" w:tplc="902ED9B8">
      <w:start w:val="1"/>
      <w:numFmt w:val="decimal"/>
      <w:lvlText w:val="%1"/>
      <w:lvlJc w:val="left"/>
    </w:lvl>
    <w:lvl w:ilvl="1" w:tplc="0944D960">
      <w:start w:val="4"/>
      <w:numFmt w:val="lowerLetter"/>
      <w:lvlText w:val="%2."/>
      <w:lvlJc w:val="left"/>
    </w:lvl>
    <w:lvl w:ilvl="2" w:tplc="D4CA0B0E">
      <w:start w:val="1"/>
      <w:numFmt w:val="bullet"/>
      <w:lvlText w:val=""/>
      <w:lvlJc w:val="left"/>
    </w:lvl>
    <w:lvl w:ilvl="3" w:tplc="615804EC">
      <w:start w:val="1"/>
      <w:numFmt w:val="bullet"/>
      <w:lvlText w:val=""/>
      <w:lvlJc w:val="left"/>
    </w:lvl>
    <w:lvl w:ilvl="4" w:tplc="4C94377E">
      <w:start w:val="1"/>
      <w:numFmt w:val="bullet"/>
      <w:lvlText w:val=""/>
      <w:lvlJc w:val="left"/>
    </w:lvl>
    <w:lvl w:ilvl="5" w:tplc="48DC9B30">
      <w:start w:val="1"/>
      <w:numFmt w:val="bullet"/>
      <w:lvlText w:val=""/>
      <w:lvlJc w:val="left"/>
    </w:lvl>
    <w:lvl w:ilvl="6" w:tplc="1102E6C2">
      <w:start w:val="1"/>
      <w:numFmt w:val="bullet"/>
      <w:lvlText w:val=""/>
      <w:lvlJc w:val="left"/>
    </w:lvl>
    <w:lvl w:ilvl="7" w:tplc="649AF01E">
      <w:start w:val="1"/>
      <w:numFmt w:val="bullet"/>
      <w:lvlText w:val=""/>
      <w:lvlJc w:val="left"/>
    </w:lvl>
    <w:lvl w:ilvl="8" w:tplc="3D124F14">
      <w:start w:val="1"/>
      <w:numFmt w:val="bullet"/>
      <w:lvlText w:val=""/>
      <w:lvlJc w:val="left"/>
    </w:lvl>
  </w:abstractNum>
  <w:abstractNum w:abstractNumId="3" w15:restartNumberingAfterBreak="0">
    <w:nsid w:val="00000004"/>
    <w:multiLevelType w:val="hybridMultilevel"/>
    <w:tmpl w:val="238E1F28"/>
    <w:lvl w:ilvl="0" w:tplc="1EA037FE">
      <w:start w:val="2"/>
      <w:numFmt w:val="decimal"/>
      <w:lvlText w:val="%1)"/>
      <w:lvlJc w:val="left"/>
    </w:lvl>
    <w:lvl w:ilvl="1" w:tplc="9AA8968A">
      <w:start w:val="1"/>
      <w:numFmt w:val="lowerLetter"/>
      <w:lvlText w:val="%2"/>
      <w:lvlJc w:val="left"/>
    </w:lvl>
    <w:lvl w:ilvl="2" w:tplc="B600C300">
      <w:start w:val="1"/>
      <w:numFmt w:val="bullet"/>
      <w:lvlText w:val=""/>
      <w:lvlJc w:val="left"/>
    </w:lvl>
    <w:lvl w:ilvl="3" w:tplc="764CD70E">
      <w:start w:val="1"/>
      <w:numFmt w:val="bullet"/>
      <w:lvlText w:val=""/>
      <w:lvlJc w:val="left"/>
    </w:lvl>
    <w:lvl w:ilvl="4" w:tplc="BBF89A16">
      <w:start w:val="1"/>
      <w:numFmt w:val="bullet"/>
      <w:lvlText w:val=""/>
      <w:lvlJc w:val="left"/>
    </w:lvl>
    <w:lvl w:ilvl="5" w:tplc="C742CCB4">
      <w:start w:val="1"/>
      <w:numFmt w:val="bullet"/>
      <w:lvlText w:val=""/>
      <w:lvlJc w:val="left"/>
    </w:lvl>
    <w:lvl w:ilvl="6" w:tplc="CCE024B8">
      <w:start w:val="1"/>
      <w:numFmt w:val="bullet"/>
      <w:lvlText w:val=""/>
      <w:lvlJc w:val="left"/>
    </w:lvl>
    <w:lvl w:ilvl="7" w:tplc="F4DA0E7A">
      <w:start w:val="1"/>
      <w:numFmt w:val="bullet"/>
      <w:lvlText w:val=""/>
      <w:lvlJc w:val="left"/>
    </w:lvl>
    <w:lvl w:ilvl="8" w:tplc="9C920A56">
      <w:start w:val="1"/>
      <w:numFmt w:val="bullet"/>
      <w:lvlText w:val=""/>
      <w:lvlJc w:val="left"/>
    </w:lvl>
  </w:abstractNum>
  <w:abstractNum w:abstractNumId="4" w15:restartNumberingAfterBreak="0">
    <w:nsid w:val="00000005"/>
    <w:multiLevelType w:val="hybridMultilevel"/>
    <w:tmpl w:val="46E87CCC"/>
    <w:lvl w:ilvl="0" w:tplc="1CA68BFA">
      <w:start w:val="2"/>
      <w:numFmt w:val="decimal"/>
      <w:lvlText w:val="%1)"/>
      <w:lvlJc w:val="left"/>
    </w:lvl>
    <w:lvl w:ilvl="1" w:tplc="830E12AC">
      <w:start w:val="1"/>
      <w:numFmt w:val="bullet"/>
      <w:lvlText w:val="•"/>
      <w:lvlJc w:val="left"/>
    </w:lvl>
    <w:lvl w:ilvl="2" w:tplc="A0627FB0">
      <w:start w:val="1"/>
      <w:numFmt w:val="bullet"/>
      <w:lvlText w:val=""/>
      <w:lvlJc w:val="left"/>
    </w:lvl>
    <w:lvl w:ilvl="3" w:tplc="0FE627CA">
      <w:start w:val="1"/>
      <w:numFmt w:val="bullet"/>
      <w:lvlText w:val=""/>
      <w:lvlJc w:val="left"/>
    </w:lvl>
    <w:lvl w:ilvl="4" w:tplc="F9D2ABE4">
      <w:start w:val="1"/>
      <w:numFmt w:val="bullet"/>
      <w:lvlText w:val=""/>
      <w:lvlJc w:val="left"/>
    </w:lvl>
    <w:lvl w:ilvl="5" w:tplc="E780B4BC">
      <w:start w:val="1"/>
      <w:numFmt w:val="bullet"/>
      <w:lvlText w:val=""/>
      <w:lvlJc w:val="left"/>
    </w:lvl>
    <w:lvl w:ilvl="6" w:tplc="2B80267C">
      <w:start w:val="1"/>
      <w:numFmt w:val="bullet"/>
      <w:lvlText w:val=""/>
      <w:lvlJc w:val="left"/>
    </w:lvl>
    <w:lvl w:ilvl="7" w:tplc="D096ADA6">
      <w:start w:val="1"/>
      <w:numFmt w:val="bullet"/>
      <w:lvlText w:val=""/>
      <w:lvlJc w:val="left"/>
    </w:lvl>
    <w:lvl w:ilvl="8" w:tplc="4F0E3566">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6D"/>
    <w:rsid w:val="001833ED"/>
    <w:rsid w:val="00281AB1"/>
    <w:rsid w:val="004526AE"/>
    <w:rsid w:val="00554F3D"/>
    <w:rsid w:val="005605B1"/>
    <w:rsid w:val="00700C60"/>
    <w:rsid w:val="00847093"/>
    <w:rsid w:val="00942533"/>
    <w:rsid w:val="00AB3177"/>
    <w:rsid w:val="00AD654D"/>
    <w:rsid w:val="00B0796D"/>
    <w:rsid w:val="00C574BD"/>
    <w:rsid w:val="00CC48F4"/>
    <w:rsid w:val="00DC0145"/>
    <w:rsid w:val="00FA5AF1"/>
    <w:rsid w:val="00FC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D8866"/>
  <w15:chartTrackingRefBased/>
  <w15:docId w15:val="{F06C9E24-02F2-4116-8A04-EBFBA5D2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4D"/>
    <w:pPr>
      <w:ind w:left="720"/>
      <w:contextualSpacing/>
    </w:pPr>
  </w:style>
  <w:style w:type="table" w:styleId="TableGrid">
    <w:name w:val="Table Grid"/>
    <w:basedOn w:val="TableNormal"/>
    <w:uiPriority w:val="59"/>
    <w:rsid w:val="00700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0C85-86BE-42B1-A591-76292C5A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cp:lastModifiedBy>Carlos Hernandez</cp:lastModifiedBy>
  <cp:revision>6</cp:revision>
  <dcterms:created xsi:type="dcterms:W3CDTF">2017-10-29T17:46:00Z</dcterms:created>
  <dcterms:modified xsi:type="dcterms:W3CDTF">2017-10-31T00:37:00Z</dcterms:modified>
</cp:coreProperties>
</file>